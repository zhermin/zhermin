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AB367" w14:textId="70320448" w:rsidR="00765F43" w:rsidRPr="00F773FB" w:rsidRDefault="004E05A9" w:rsidP="00E133C5">
      <w:pPr>
        <w:pBdr>
          <w:bottom w:val="single" w:sz="6" w:space="0" w:color="FFFFFF"/>
        </w:pBdr>
        <w:spacing w:line="433" w:lineRule="atLeast"/>
        <w:jc w:val="center"/>
        <w:rPr>
          <w:rFonts w:ascii="CMU Serif" w:eastAsia="Arial" w:hAnsi="CMU Serif" w:cs="CMU Serif"/>
          <w:b/>
          <w:bCs/>
          <w:caps/>
          <w:sz w:val="40"/>
          <w:szCs w:val="40"/>
        </w:rPr>
      </w:pPr>
      <w:r w:rsidRPr="00F773FB">
        <w:rPr>
          <w:rFonts w:ascii="CMU Serif" w:eastAsia="Arial" w:hAnsi="CMU Serif" w:cs="CMU Serif"/>
          <w:b/>
          <w:bCs/>
          <w:caps/>
          <w:sz w:val="40"/>
          <w:szCs w:val="40"/>
        </w:rPr>
        <w:t>Tam Zher Min</w:t>
      </w:r>
    </w:p>
    <w:p w14:paraId="6D4157AC" w14:textId="660C609E" w:rsidR="00765F43" w:rsidRPr="00F773FB" w:rsidRDefault="006E18C3" w:rsidP="00E133C5">
      <w:pPr>
        <w:pBdr>
          <w:bottom w:val="single" w:sz="6" w:space="0" w:color="FFFFFF"/>
        </w:pBdr>
        <w:spacing w:line="220" w:lineRule="atLeast"/>
        <w:jc w:val="center"/>
        <w:rPr>
          <w:rFonts w:ascii="CMU Serif" w:eastAsia="Arial" w:hAnsi="CMU Serif" w:cs="CMU Serif"/>
          <w:sz w:val="20"/>
          <w:szCs w:val="20"/>
        </w:rPr>
      </w:pPr>
      <w:r w:rsidRPr="00F773FB">
        <w:rPr>
          <w:rFonts w:ascii="CMU Serif" w:eastAsia="Arial" w:hAnsi="CMU Serif" w:cs="CMU Serif"/>
          <w:sz w:val="20"/>
          <w:szCs w:val="20"/>
        </w:rPr>
        <w:t>+65</w:t>
      </w:r>
      <w:r w:rsidR="00EF2B56" w:rsidRPr="00F773FB">
        <w:rPr>
          <w:rFonts w:ascii="CMU Serif" w:eastAsia="Arial" w:hAnsi="CMU Serif" w:cs="CMU Serif"/>
          <w:sz w:val="20"/>
          <w:szCs w:val="20"/>
        </w:rPr>
        <w:t xml:space="preserve"> 8128 7871</w:t>
      </w:r>
      <w:r w:rsidR="004E05A9" w:rsidRPr="00F773FB">
        <w:rPr>
          <w:rFonts w:ascii="CMU Serif" w:eastAsia="Arial" w:hAnsi="CMU Serif" w:cs="CMU Serif"/>
          <w:sz w:val="20"/>
          <w:szCs w:val="20"/>
        </w:rPr>
        <w:t> • </w:t>
      </w:r>
      <w:hyperlink r:id="rId6" w:history="1">
        <w:r w:rsidR="004E05A9" w:rsidRPr="00F773FB">
          <w:rPr>
            <w:rStyle w:val="Hyperlink"/>
            <w:rFonts w:ascii="CMU Serif" w:eastAsia="Arial" w:hAnsi="CMU Serif" w:cs="CMU Serif"/>
            <w:color w:val="auto"/>
            <w:sz w:val="20"/>
            <w:szCs w:val="20"/>
          </w:rPr>
          <w:t>tamzhermin@gmail.com</w:t>
        </w:r>
      </w:hyperlink>
      <w:r w:rsidR="004E05A9" w:rsidRPr="00F773FB">
        <w:rPr>
          <w:rFonts w:ascii="CMU Serif" w:eastAsia="Arial" w:hAnsi="CMU Serif" w:cs="CMU Serif"/>
          <w:sz w:val="20"/>
          <w:szCs w:val="20"/>
        </w:rPr>
        <w:t> •</w:t>
      </w:r>
      <w:r w:rsidR="007E4533" w:rsidRPr="00F773FB">
        <w:rPr>
          <w:rFonts w:ascii="CMU Serif" w:eastAsia="Arial" w:hAnsi="CMU Serif" w:cs="CMU Serif"/>
          <w:sz w:val="20"/>
          <w:szCs w:val="20"/>
        </w:rPr>
        <w:t xml:space="preserve"> </w:t>
      </w:r>
      <w:hyperlink r:id="rId7" w:history="1">
        <w:r w:rsidR="007E4533" w:rsidRPr="00F773FB">
          <w:rPr>
            <w:rStyle w:val="Hyperlink"/>
            <w:rFonts w:ascii="CMU Serif" w:eastAsia="Arial" w:hAnsi="CMU Serif" w:cs="CMU Serif"/>
            <w:color w:val="auto"/>
            <w:sz w:val="20"/>
            <w:szCs w:val="20"/>
          </w:rPr>
          <w:t>linkedin.com/in/tamzhermin </w:t>
        </w:r>
      </w:hyperlink>
      <w:r w:rsidR="007E4533" w:rsidRPr="00F773FB">
        <w:rPr>
          <w:rFonts w:ascii="CMU Serif" w:eastAsia="Arial" w:hAnsi="CMU Serif" w:cs="CMU Serif"/>
          <w:sz w:val="20"/>
          <w:szCs w:val="20"/>
        </w:rPr>
        <w:t xml:space="preserve">• </w:t>
      </w:r>
      <w:hyperlink r:id="rId8" w:history="1">
        <w:r w:rsidR="007E4533" w:rsidRPr="00F773FB">
          <w:rPr>
            <w:rStyle w:val="Hyperlink"/>
            <w:rFonts w:ascii="CMU Serif" w:hAnsi="CMU Serif" w:cs="CMU Serif"/>
            <w:color w:val="auto"/>
            <w:sz w:val="20"/>
            <w:szCs w:val="20"/>
          </w:rPr>
          <w:t>github.com/zhermin</w:t>
        </w:r>
      </w:hyperlink>
    </w:p>
    <w:p w14:paraId="7ECD58D7" w14:textId="77777777" w:rsidR="00765F43" w:rsidRPr="00F773FB" w:rsidRDefault="00765F43">
      <w:pPr>
        <w:rPr>
          <w:rFonts w:ascii="CMU Serif" w:eastAsia="Arial" w:hAnsi="CMU Serif" w:cs="CMU Serif"/>
          <w:sz w:val="20"/>
          <w:szCs w:val="20"/>
        </w:rPr>
      </w:pPr>
    </w:p>
    <w:p w14:paraId="26D63DF2" w14:textId="12A7FA1E" w:rsidR="00765F43" w:rsidRPr="00F773FB" w:rsidRDefault="004E05A9" w:rsidP="0030655F">
      <w:pPr>
        <w:pBdr>
          <w:bottom w:val="thinThickSmallGap" w:sz="18" w:space="0" w:color="000000"/>
        </w:pBdr>
        <w:spacing w:line="236" w:lineRule="atLeast"/>
        <w:rPr>
          <w:rFonts w:ascii="CMU Serif" w:eastAsia="Arial" w:hAnsi="CMU Serif" w:cs="CMU Serif"/>
          <w:b/>
          <w:bCs/>
          <w:caps/>
          <w:sz w:val="20"/>
          <w:szCs w:val="20"/>
        </w:rPr>
      </w:pPr>
      <w:r w:rsidRPr="00F773FB">
        <w:rPr>
          <w:rFonts w:ascii="CMU Serif" w:eastAsia="Arial" w:hAnsi="CMU Serif" w:cs="CMU Serif"/>
          <w:b/>
          <w:bCs/>
          <w:caps/>
          <w:sz w:val="20"/>
          <w:szCs w:val="20"/>
        </w:rPr>
        <w:t>about</w:t>
      </w:r>
    </w:p>
    <w:p w14:paraId="60269A28" w14:textId="05544E0C" w:rsidR="00A7087E" w:rsidRPr="00F773FB" w:rsidRDefault="005E26C3" w:rsidP="00A7087E">
      <w:pPr>
        <w:pStyle w:val="ListParagraph"/>
        <w:numPr>
          <w:ilvl w:val="0"/>
          <w:numId w:val="11"/>
        </w:numPr>
        <w:spacing w:line="220" w:lineRule="atLeast"/>
        <w:rPr>
          <w:rFonts w:ascii="CMU Serif" w:eastAsia="Arial" w:hAnsi="CMU Serif" w:cs="CMU Serif"/>
          <w:sz w:val="20"/>
          <w:szCs w:val="20"/>
        </w:rPr>
      </w:pPr>
      <w:r w:rsidRPr="00F773FB">
        <w:rPr>
          <w:rFonts w:ascii="CMU Serif" w:eastAsia="Arial" w:hAnsi="CMU Serif" w:cs="CMU Serif"/>
          <w:sz w:val="20"/>
          <w:szCs w:val="20"/>
        </w:rPr>
        <w:t>Architected a</w:t>
      </w:r>
      <w:r w:rsidR="00F80F8F" w:rsidRPr="00F773FB">
        <w:rPr>
          <w:rFonts w:ascii="CMU Serif" w:eastAsia="Arial" w:hAnsi="CMU Serif" w:cs="CMU Serif"/>
          <w:sz w:val="20"/>
          <w:szCs w:val="20"/>
        </w:rPr>
        <w:t xml:space="preserve">n “Automatic Wafer Defect Classification System” with a Windows GUI </w:t>
      </w:r>
      <w:r w:rsidRPr="00F773FB">
        <w:rPr>
          <w:rFonts w:ascii="CMU Serif" w:eastAsia="Arial" w:hAnsi="CMU Serif" w:cs="CMU Serif"/>
          <w:sz w:val="20"/>
          <w:szCs w:val="20"/>
        </w:rPr>
        <w:t xml:space="preserve">to deploy </w:t>
      </w:r>
      <w:r w:rsidR="00A7087E" w:rsidRPr="00F773FB">
        <w:rPr>
          <w:rFonts w:ascii="CMU Serif" w:eastAsia="Arial" w:hAnsi="CMU Serif" w:cs="CMU Serif"/>
          <w:sz w:val="20"/>
          <w:szCs w:val="20"/>
        </w:rPr>
        <w:t>&gt;9</w:t>
      </w:r>
      <w:r w:rsidR="00B60E26" w:rsidRPr="00F773FB">
        <w:rPr>
          <w:rFonts w:ascii="CMU Serif" w:eastAsia="Arial" w:hAnsi="CMU Serif" w:cs="CMU Serif"/>
          <w:sz w:val="20"/>
          <w:szCs w:val="20"/>
        </w:rPr>
        <w:t>5</w:t>
      </w:r>
      <w:r w:rsidR="00A7087E" w:rsidRPr="00F773FB">
        <w:rPr>
          <w:rFonts w:ascii="CMU Serif" w:eastAsia="Arial" w:hAnsi="CMU Serif" w:cs="CMU Serif"/>
          <w:sz w:val="20"/>
          <w:szCs w:val="20"/>
        </w:rPr>
        <w:t>% accura</w:t>
      </w:r>
      <w:r w:rsidR="008D6582" w:rsidRPr="00F773FB">
        <w:rPr>
          <w:rFonts w:ascii="CMU Serif" w:eastAsia="Arial" w:hAnsi="CMU Serif" w:cs="CMU Serif"/>
          <w:sz w:val="20"/>
          <w:szCs w:val="20"/>
        </w:rPr>
        <w:t>te</w:t>
      </w:r>
      <w:r w:rsidR="00A7087E" w:rsidRPr="00F773FB">
        <w:rPr>
          <w:rFonts w:ascii="CMU Serif" w:eastAsia="Arial" w:hAnsi="CMU Serif" w:cs="CMU Serif"/>
          <w:sz w:val="20"/>
          <w:szCs w:val="20"/>
        </w:rPr>
        <w:t xml:space="preserve"> </w:t>
      </w:r>
      <w:r w:rsidR="003D00A1" w:rsidRPr="00F773FB">
        <w:rPr>
          <w:rFonts w:ascii="CMU Serif" w:eastAsia="Arial" w:hAnsi="CMU Serif" w:cs="CMU Serif"/>
          <w:sz w:val="20"/>
          <w:szCs w:val="20"/>
        </w:rPr>
        <w:t>CNN</w:t>
      </w:r>
      <w:r w:rsidR="00A7087E" w:rsidRPr="00F773FB">
        <w:rPr>
          <w:rFonts w:ascii="CMU Serif" w:eastAsia="Arial" w:hAnsi="CMU Serif" w:cs="CMU Serif"/>
          <w:sz w:val="20"/>
          <w:szCs w:val="20"/>
        </w:rPr>
        <w:t xml:space="preserve"> models at </w:t>
      </w:r>
      <w:r w:rsidR="003D00A1" w:rsidRPr="00F773FB">
        <w:rPr>
          <w:rFonts w:ascii="CMU Serif" w:eastAsia="Arial" w:hAnsi="CMU Serif" w:cs="CMU Serif"/>
          <w:sz w:val="20"/>
          <w:szCs w:val="20"/>
        </w:rPr>
        <w:t>SSMC,</w:t>
      </w:r>
      <w:r w:rsidR="001C303B" w:rsidRPr="00F773FB">
        <w:rPr>
          <w:rFonts w:ascii="CMU Serif" w:eastAsia="Arial" w:hAnsi="CMU Serif" w:cs="CMU Serif"/>
          <w:sz w:val="20"/>
          <w:szCs w:val="20"/>
        </w:rPr>
        <w:t xml:space="preserve"> enabling</w:t>
      </w:r>
      <w:r w:rsidR="003D00A1" w:rsidRPr="00F773FB">
        <w:rPr>
          <w:rFonts w:ascii="CMU Serif" w:eastAsia="Arial" w:hAnsi="CMU Serif" w:cs="CMU Serif"/>
          <w:sz w:val="20"/>
          <w:szCs w:val="20"/>
        </w:rPr>
        <w:t xml:space="preserve"> upwards of &gt;90% storage reductions and significant cost savings</w:t>
      </w:r>
    </w:p>
    <w:p w14:paraId="43F4EB30" w14:textId="44861758" w:rsidR="00A7087E" w:rsidRPr="00F773FB" w:rsidRDefault="00A7087E" w:rsidP="00A7087E">
      <w:pPr>
        <w:pStyle w:val="ListParagraph"/>
        <w:numPr>
          <w:ilvl w:val="0"/>
          <w:numId w:val="11"/>
        </w:numPr>
        <w:spacing w:line="220" w:lineRule="atLeast"/>
        <w:rPr>
          <w:rFonts w:ascii="CMU Serif" w:eastAsia="Arial" w:hAnsi="CMU Serif" w:cs="CMU Serif"/>
          <w:sz w:val="20"/>
          <w:szCs w:val="20"/>
        </w:rPr>
      </w:pPr>
      <w:r w:rsidRPr="00F773FB">
        <w:rPr>
          <w:rFonts w:ascii="CMU Serif" w:eastAsia="Arial" w:hAnsi="CMU Serif" w:cs="CMU Serif"/>
          <w:sz w:val="20"/>
          <w:szCs w:val="20"/>
        </w:rPr>
        <w:t>Well-versed in data pipelining tools to feed</w:t>
      </w:r>
      <w:r w:rsidR="003D00A1" w:rsidRPr="00F773FB">
        <w:rPr>
          <w:rFonts w:ascii="CMU Serif" w:eastAsia="Arial" w:hAnsi="CMU Serif" w:cs="CMU Serif"/>
          <w:sz w:val="20"/>
          <w:szCs w:val="20"/>
        </w:rPr>
        <w:t xml:space="preserve"> data</w:t>
      </w:r>
      <w:r w:rsidRPr="00F773FB">
        <w:rPr>
          <w:rFonts w:ascii="CMU Serif" w:eastAsia="Arial" w:hAnsi="CMU Serif" w:cs="CMU Serif"/>
          <w:sz w:val="20"/>
          <w:szCs w:val="20"/>
        </w:rPr>
        <w:t xml:space="preserve"> into models </w:t>
      </w:r>
      <w:r w:rsidR="001C303B" w:rsidRPr="00F773FB">
        <w:rPr>
          <w:rFonts w:ascii="CMU Serif" w:eastAsia="Arial" w:hAnsi="CMU Serif" w:cs="CMU Serif"/>
          <w:sz w:val="20"/>
          <w:szCs w:val="20"/>
        </w:rPr>
        <w:t>and</w:t>
      </w:r>
      <w:r w:rsidRPr="00F773FB">
        <w:rPr>
          <w:rFonts w:ascii="CMU Serif" w:eastAsia="Arial" w:hAnsi="CMU Serif" w:cs="CMU Serif"/>
          <w:sz w:val="20"/>
          <w:szCs w:val="20"/>
        </w:rPr>
        <w:t xml:space="preserve"> visualizations through </w:t>
      </w:r>
      <w:r w:rsidR="001C303B" w:rsidRPr="00F773FB">
        <w:rPr>
          <w:rFonts w:ascii="CMU Serif" w:eastAsia="Arial" w:hAnsi="CMU Serif" w:cs="CMU Serif"/>
          <w:sz w:val="20"/>
          <w:szCs w:val="20"/>
        </w:rPr>
        <w:t>the</w:t>
      </w:r>
      <w:r w:rsidRPr="00F773FB">
        <w:rPr>
          <w:rFonts w:ascii="CMU Serif" w:eastAsia="Arial" w:hAnsi="CMU Serif" w:cs="CMU Serif"/>
          <w:sz w:val="20"/>
          <w:szCs w:val="20"/>
        </w:rPr>
        <w:t xml:space="preserve"> 2 internships</w:t>
      </w:r>
    </w:p>
    <w:p w14:paraId="25EF778A" w14:textId="4C39A3E3" w:rsidR="00A7087E" w:rsidRPr="00F773FB" w:rsidRDefault="006E18C3" w:rsidP="00A7087E">
      <w:pPr>
        <w:pStyle w:val="ListParagraph"/>
        <w:numPr>
          <w:ilvl w:val="0"/>
          <w:numId w:val="11"/>
        </w:numPr>
        <w:spacing w:line="220" w:lineRule="atLeast"/>
        <w:rPr>
          <w:rFonts w:ascii="CMU Serif" w:eastAsia="Arial" w:hAnsi="CMU Serif" w:cs="CMU Serif"/>
          <w:sz w:val="20"/>
          <w:szCs w:val="20"/>
        </w:rPr>
      </w:pPr>
      <w:r w:rsidRPr="00F773FB">
        <w:rPr>
          <w:rFonts w:ascii="CMU Serif" w:eastAsia="Arial" w:hAnsi="CMU Serif" w:cs="CMU Serif"/>
          <w:sz w:val="20"/>
          <w:szCs w:val="20"/>
        </w:rPr>
        <w:t xml:space="preserve">Pursuing a Data Engineering Minor alongside </w:t>
      </w:r>
      <w:r w:rsidR="007333CC" w:rsidRPr="00F773FB">
        <w:rPr>
          <w:rFonts w:ascii="CMU Serif" w:eastAsia="Arial" w:hAnsi="CMU Serif" w:cs="CMU Serif"/>
          <w:sz w:val="20"/>
          <w:szCs w:val="20"/>
        </w:rPr>
        <w:t>my</w:t>
      </w:r>
      <w:r w:rsidRPr="00F773FB">
        <w:rPr>
          <w:rFonts w:ascii="CMU Serif" w:eastAsia="Arial" w:hAnsi="CMU Serif" w:cs="CMU Serif"/>
          <w:sz w:val="20"/>
          <w:szCs w:val="20"/>
        </w:rPr>
        <w:t xml:space="preserve"> formal Electrical Engineering Bachelor’s Degree</w:t>
      </w:r>
    </w:p>
    <w:p w14:paraId="117DE6AB" w14:textId="6105070C" w:rsidR="00A7087E" w:rsidRPr="00F773FB" w:rsidRDefault="00A7087E" w:rsidP="00A7087E">
      <w:pPr>
        <w:pStyle w:val="ListParagraph"/>
        <w:numPr>
          <w:ilvl w:val="0"/>
          <w:numId w:val="11"/>
        </w:numPr>
        <w:spacing w:line="220" w:lineRule="atLeast"/>
        <w:rPr>
          <w:rFonts w:ascii="CMU Serif" w:eastAsia="Arial" w:hAnsi="CMU Serif" w:cs="CMU Serif"/>
          <w:sz w:val="20"/>
          <w:szCs w:val="20"/>
        </w:rPr>
      </w:pPr>
      <w:r w:rsidRPr="00F773FB">
        <w:rPr>
          <w:rFonts w:ascii="CMU Serif" w:eastAsia="Arial" w:hAnsi="CMU Serif" w:cs="CMU Serif"/>
          <w:sz w:val="20"/>
          <w:szCs w:val="20"/>
        </w:rPr>
        <w:t xml:space="preserve">Keen interests in AI/ML, </w:t>
      </w:r>
      <w:r w:rsidR="003D00A1" w:rsidRPr="00F773FB">
        <w:rPr>
          <w:rFonts w:ascii="CMU Serif" w:eastAsia="Arial" w:hAnsi="CMU Serif" w:cs="CMU Serif"/>
          <w:sz w:val="20"/>
          <w:szCs w:val="20"/>
        </w:rPr>
        <w:t>D</w:t>
      </w:r>
      <w:r w:rsidRPr="00F773FB">
        <w:rPr>
          <w:rFonts w:ascii="CMU Serif" w:eastAsia="Arial" w:hAnsi="CMU Serif" w:cs="CMU Serif"/>
          <w:sz w:val="20"/>
          <w:szCs w:val="20"/>
        </w:rPr>
        <w:t xml:space="preserve">ata and </w:t>
      </w:r>
      <w:r w:rsidR="003D00A1" w:rsidRPr="00F773FB">
        <w:rPr>
          <w:rFonts w:ascii="CMU Serif" w:eastAsia="Arial" w:hAnsi="CMU Serif" w:cs="CMU Serif"/>
          <w:sz w:val="20"/>
          <w:szCs w:val="20"/>
        </w:rPr>
        <w:t>S</w:t>
      </w:r>
      <w:r w:rsidRPr="00F773FB">
        <w:rPr>
          <w:rFonts w:ascii="CMU Serif" w:eastAsia="Arial" w:hAnsi="CMU Serif" w:cs="CMU Serif"/>
          <w:sz w:val="20"/>
          <w:szCs w:val="20"/>
        </w:rPr>
        <w:t xml:space="preserve">oftware </w:t>
      </w:r>
      <w:r w:rsidR="003D00A1" w:rsidRPr="00F773FB">
        <w:rPr>
          <w:rFonts w:ascii="CMU Serif" w:eastAsia="Arial" w:hAnsi="CMU Serif" w:cs="CMU Serif"/>
          <w:sz w:val="20"/>
          <w:szCs w:val="20"/>
        </w:rPr>
        <w:t>E</w:t>
      </w:r>
      <w:r w:rsidRPr="00F773FB">
        <w:rPr>
          <w:rFonts w:ascii="CMU Serif" w:eastAsia="Arial" w:hAnsi="CMU Serif" w:cs="CMU Serif"/>
          <w:sz w:val="20"/>
          <w:szCs w:val="20"/>
        </w:rPr>
        <w:t>ngineering, constantly self-learning</w:t>
      </w:r>
      <w:r w:rsidR="006E18C3" w:rsidRPr="00F773FB">
        <w:rPr>
          <w:rFonts w:ascii="CMU Serif" w:eastAsia="Arial" w:hAnsi="CMU Serif" w:cs="CMU Serif"/>
          <w:sz w:val="20"/>
          <w:szCs w:val="20"/>
        </w:rPr>
        <w:t>, seeking</w:t>
      </w:r>
      <w:r w:rsidRPr="00F773FB">
        <w:rPr>
          <w:rFonts w:ascii="CMU Serif" w:eastAsia="Arial" w:hAnsi="CMU Serif" w:cs="CMU Serif"/>
          <w:sz w:val="20"/>
          <w:szCs w:val="20"/>
        </w:rPr>
        <w:t xml:space="preserve"> opportunities</w:t>
      </w:r>
    </w:p>
    <w:p w14:paraId="13B4BD12" w14:textId="34C0012A" w:rsidR="00765F43" w:rsidRPr="00F773FB" w:rsidRDefault="00765F43">
      <w:pPr>
        <w:spacing w:line="220" w:lineRule="atLeast"/>
        <w:rPr>
          <w:rFonts w:ascii="CMU Serif" w:eastAsia="Arial" w:hAnsi="CMU Serif" w:cs="CMU Serif"/>
          <w:sz w:val="20"/>
          <w:szCs w:val="20"/>
        </w:rPr>
      </w:pPr>
    </w:p>
    <w:p w14:paraId="17C626B2" w14:textId="77777777" w:rsidR="00765F43" w:rsidRPr="00F773FB" w:rsidRDefault="004E05A9" w:rsidP="0030655F">
      <w:pPr>
        <w:pBdr>
          <w:bottom w:val="thinThickSmallGap" w:sz="18" w:space="0" w:color="000000"/>
        </w:pBdr>
        <w:spacing w:line="236" w:lineRule="atLeast"/>
        <w:rPr>
          <w:rFonts w:ascii="CMU Serif" w:eastAsia="Arial" w:hAnsi="CMU Serif" w:cs="CMU Serif"/>
          <w:b/>
          <w:bCs/>
          <w:caps/>
          <w:sz w:val="20"/>
          <w:szCs w:val="20"/>
        </w:rPr>
      </w:pPr>
      <w:r w:rsidRPr="00F773FB">
        <w:rPr>
          <w:rFonts w:ascii="CMU Serif" w:eastAsia="Arial" w:hAnsi="CMU Serif" w:cs="CMU Serif"/>
          <w:b/>
          <w:bCs/>
          <w:caps/>
          <w:sz w:val="20"/>
          <w:szCs w:val="20"/>
        </w:rPr>
        <w:t>experience</w:t>
      </w:r>
    </w:p>
    <w:p w14:paraId="515A4C2C" w14:textId="1C5972D6" w:rsidR="003D00A1" w:rsidRPr="00F773FB" w:rsidRDefault="003D00A1" w:rsidP="00F773FB">
      <w:pPr>
        <w:tabs>
          <w:tab w:val="right" w:pos="10773"/>
        </w:tabs>
        <w:spacing w:before="120" w:line="220" w:lineRule="atLeast"/>
        <w:rPr>
          <w:rFonts w:ascii="CMU Serif" w:eastAsia="Arial" w:hAnsi="CMU Serif" w:cs="CMU Serif"/>
          <w:b/>
          <w:bCs/>
          <w:sz w:val="20"/>
          <w:szCs w:val="20"/>
        </w:rPr>
      </w:pPr>
      <w:r w:rsidRPr="00F773FB">
        <w:rPr>
          <w:rStyle w:val="fs14fw6"/>
          <w:rFonts w:ascii="CMU Serif" w:eastAsia="Arial" w:hAnsi="CMU Serif" w:cs="CMU Serif"/>
          <w:b/>
          <w:bCs/>
          <w:caps/>
          <w:sz w:val="20"/>
          <w:szCs w:val="20"/>
        </w:rPr>
        <w:t>SSMC (NXP &amp; TSMC JV)</w:t>
      </w:r>
      <w:r w:rsidR="00084EC3" w:rsidRPr="00F773FB">
        <w:rPr>
          <w:rStyle w:val="fs14fw6"/>
          <w:rFonts w:ascii="CMU Serif" w:eastAsia="Arial" w:hAnsi="CMU Serif" w:cs="CMU Serif"/>
          <w:b/>
          <w:bCs/>
          <w:caps/>
          <w:sz w:val="20"/>
          <w:szCs w:val="20"/>
        </w:rPr>
        <w:t xml:space="preserve"> – </w:t>
      </w:r>
      <w:r w:rsidRPr="00F773FB">
        <w:rPr>
          <w:rStyle w:val="fs14fw6"/>
          <w:rFonts w:ascii="CMU Serif" w:eastAsia="Arial" w:hAnsi="CMU Serif" w:cs="CMU Serif"/>
          <w:b/>
          <w:bCs/>
          <w:caps/>
          <w:sz w:val="20"/>
          <w:szCs w:val="20"/>
        </w:rPr>
        <w:t>MACHINE LEARNING ENGINEER</w:t>
      </w:r>
      <w:r w:rsidRPr="00F773FB">
        <w:rPr>
          <w:rStyle w:val="fs14fw6"/>
          <w:rFonts w:ascii="CMU Serif" w:eastAsia="Arial" w:hAnsi="CMU Serif" w:cs="CMU Serif"/>
          <w:b/>
          <w:bCs/>
          <w:sz w:val="20"/>
          <w:szCs w:val="20"/>
        </w:rPr>
        <w:tab/>
      </w:r>
      <w:r w:rsidR="00FA1068" w:rsidRPr="00F773FB">
        <w:rPr>
          <w:rStyle w:val="fs14fw6"/>
          <w:rFonts w:ascii="CMU Serif" w:eastAsia="Arial" w:hAnsi="CMU Serif" w:cs="CMU Serif"/>
          <w:b/>
          <w:bCs/>
          <w:sz w:val="20"/>
          <w:szCs w:val="20"/>
        </w:rPr>
        <w:t>AUG</w:t>
      </w:r>
      <w:r w:rsidRPr="00F773FB">
        <w:rPr>
          <w:rStyle w:val="fs14fw6"/>
          <w:rFonts w:ascii="CMU Serif" w:eastAsia="Arial" w:hAnsi="CMU Serif" w:cs="CMU Serif"/>
          <w:b/>
          <w:bCs/>
          <w:sz w:val="20"/>
          <w:szCs w:val="20"/>
        </w:rPr>
        <w:t xml:space="preserve"> 2021 – J</w:t>
      </w:r>
      <w:r w:rsidR="00FA1068" w:rsidRPr="00F773FB">
        <w:rPr>
          <w:rStyle w:val="fs14fw6"/>
          <w:rFonts w:ascii="CMU Serif" w:eastAsia="Arial" w:hAnsi="CMU Serif" w:cs="CMU Serif"/>
          <w:b/>
          <w:bCs/>
          <w:sz w:val="20"/>
          <w:szCs w:val="20"/>
        </w:rPr>
        <w:t xml:space="preserve">AN </w:t>
      </w:r>
      <w:r w:rsidRPr="00F773FB">
        <w:rPr>
          <w:rStyle w:val="fs14fw6"/>
          <w:rFonts w:ascii="CMU Serif" w:eastAsia="Arial" w:hAnsi="CMU Serif" w:cs="CMU Serif"/>
          <w:b/>
          <w:bCs/>
          <w:sz w:val="20"/>
          <w:szCs w:val="20"/>
        </w:rPr>
        <w:t>2022</w:t>
      </w:r>
    </w:p>
    <w:p w14:paraId="46EFA845" w14:textId="400C978B" w:rsidR="00F51116" w:rsidRPr="00F773FB" w:rsidRDefault="00F51116" w:rsidP="003D00A1">
      <w:pPr>
        <w:pStyle w:val="ListParagraph"/>
        <w:numPr>
          <w:ilvl w:val="0"/>
          <w:numId w:val="1"/>
        </w:numPr>
        <w:spacing w:line="220" w:lineRule="atLeast"/>
        <w:rPr>
          <w:rFonts w:ascii="CMU Serif" w:eastAsia="Arial" w:hAnsi="CMU Serif" w:cs="CMU Serif"/>
          <w:sz w:val="20"/>
          <w:szCs w:val="20"/>
        </w:rPr>
      </w:pPr>
      <w:r w:rsidRPr="00F773FB">
        <w:rPr>
          <w:rFonts w:ascii="CMU Serif" w:eastAsia="Arial" w:hAnsi="CMU Serif" w:cs="CMU Serif"/>
          <w:sz w:val="20"/>
          <w:szCs w:val="20"/>
        </w:rPr>
        <w:t>Trained Convolutional Neural Networks (CNNs) to classify wafer scans at &gt;9</w:t>
      </w:r>
      <w:r w:rsidR="00B60E26" w:rsidRPr="00F773FB">
        <w:rPr>
          <w:rFonts w:ascii="CMU Serif" w:eastAsia="Arial" w:hAnsi="CMU Serif" w:cs="CMU Serif"/>
          <w:sz w:val="20"/>
          <w:szCs w:val="20"/>
        </w:rPr>
        <w:t>5</w:t>
      </w:r>
      <w:r w:rsidRPr="00F773FB">
        <w:rPr>
          <w:rFonts w:ascii="CMU Serif" w:eastAsia="Arial" w:hAnsi="CMU Serif" w:cs="CMU Serif"/>
          <w:sz w:val="20"/>
          <w:szCs w:val="20"/>
        </w:rPr>
        <w:t>% out-of-sample accuracy</w:t>
      </w:r>
    </w:p>
    <w:p w14:paraId="09626A37" w14:textId="3FF1ABE3" w:rsidR="003D00A1" w:rsidRPr="00F773FB" w:rsidRDefault="001C303B" w:rsidP="00F51116">
      <w:pPr>
        <w:pStyle w:val="ListParagraph"/>
        <w:numPr>
          <w:ilvl w:val="0"/>
          <w:numId w:val="1"/>
        </w:numPr>
        <w:spacing w:line="220" w:lineRule="atLeast"/>
        <w:rPr>
          <w:rFonts w:ascii="CMU Serif" w:eastAsia="Arial" w:hAnsi="CMU Serif" w:cs="CMU Serif"/>
          <w:sz w:val="20"/>
          <w:szCs w:val="20"/>
        </w:rPr>
      </w:pPr>
      <w:r w:rsidRPr="00F773FB">
        <w:rPr>
          <w:rFonts w:ascii="CMU Serif" w:eastAsia="Arial" w:hAnsi="CMU Serif" w:cs="CMU Serif"/>
          <w:sz w:val="20"/>
          <w:szCs w:val="20"/>
        </w:rPr>
        <w:t>Leveraged on</w:t>
      </w:r>
      <w:r w:rsidR="00F51116" w:rsidRPr="00F773FB">
        <w:rPr>
          <w:rFonts w:ascii="CMU Serif" w:eastAsia="Arial" w:hAnsi="CMU Serif" w:cs="CMU Serif"/>
          <w:sz w:val="20"/>
          <w:szCs w:val="20"/>
        </w:rPr>
        <w:t xml:space="preserve"> Tensorflow/Keras and transfer learning alongside cloud computing as well as NVIDIA CUDA/CuDNN for local hardware accelerated training</w:t>
      </w:r>
    </w:p>
    <w:p w14:paraId="450C684D" w14:textId="64507580" w:rsidR="00F51116" w:rsidRPr="00F773FB" w:rsidRDefault="005E26C3" w:rsidP="00F51116">
      <w:pPr>
        <w:pStyle w:val="ListParagraph"/>
        <w:numPr>
          <w:ilvl w:val="0"/>
          <w:numId w:val="1"/>
        </w:numPr>
        <w:spacing w:line="220" w:lineRule="atLeast"/>
        <w:rPr>
          <w:rFonts w:ascii="CMU Serif" w:eastAsia="Arial" w:hAnsi="CMU Serif" w:cs="CMU Serif"/>
          <w:sz w:val="20"/>
          <w:szCs w:val="20"/>
        </w:rPr>
      </w:pPr>
      <w:r w:rsidRPr="00F773FB">
        <w:rPr>
          <w:rFonts w:ascii="CMU Serif" w:eastAsia="Arial" w:hAnsi="CMU Serif" w:cs="CMU Serif"/>
          <w:sz w:val="20"/>
          <w:szCs w:val="20"/>
        </w:rPr>
        <w:t>Deployed the models with the</w:t>
      </w:r>
      <w:r w:rsidR="00F51116" w:rsidRPr="00F773FB">
        <w:rPr>
          <w:rFonts w:ascii="CMU Serif" w:eastAsia="Arial" w:hAnsi="CMU Serif" w:cs="CMU Serif"/>
          <w:sz w:val="20"/>
          <w:szCs w:val="20"/>
        </w:rPr>
        <w:t xml:space="preserve"> </w:t>
      </w:r>
      <w:r w:rsidR="001C303B" w:rsidRPr="00F773FB">
        <w:rPr>
          <w:rFonts w:ascii="CMU Serif" w:eastAsia="Arial" w:hAnsi="CMU Serif" w:cs="CMU Serif"/>
          <w:sz w:val="20"/>
          <w:szCs w:val="20"/>
        </w:rPr>
        <w:t xml:space="preserve">final product, a </w:t>
      </w:r>
      <w:r w:rsidR="00F51116" w:rsidRPr="00F773FB">
        <w:rPr>
          <w:rFonts w:ascii="CMU Serif" w:eastAsia="Arial" w:hAnsi="CMU Serif" w:cs="CMU Serif"/>
          <w:sz w:val="20"/>
          <w:szCs w:val="20"/>
        </w:rPr>
        <w:t>Windows GUI software</w:t>
      </w:r>
      <w:r w:rsidR="001C303B" w:rsidRPr="00F773FB">
        <w:rPr>
          <w:rFonts w:ascii="CMU Serif" w:eastAsia="Arial" w:hAnsi="CMU Serif" w:cs="CMU Serif"/>
          <w:sz w:val="20"/>
          <w:szCs w:val="20"/>
        </w:rPr>
        <w:t>,</w:t>
      </w:r>
      <w:r w:rsidR="00F51116" w:rsidRPr="00F773FB">
        <w:rPr>
          <w:rFonts w:ascii="CMU Serif" w:eastAsia="Arial" w:hAnsi="CMU Serif" w:cs="CMU Serif"/>
          <w:sz w:val="20"/>
          <w:szCs w:val="20"/>
        </w:rPr>
        <w:t xml:space="preserve"> and </w:t>
      </w:r>
      <w:r w:rsidRPr="00F773FB">
        <w:rPr>
          <w:rFonts w:ascii="CMU Serif" w:eastAsia="Arial" w:hAnsi="CMU Serif" w:cs="CMU Serif"/>
          <w:sz w:val="20"/>
          <w:szCs w:val="20"/>
        </w:rPr>
        <w:t xml:space="preserve">an MVP </w:t>
      </w:r>
      <w:r w:rsidR="001C303B" w:rsidRPr="00F773FB">
        <w:rPr>
          <w:rFonts w:ascii="CMU Serif" w:eastAsia="Arial" w:hAnsi="CMU Serif" w:cs="CMU Serif"/>
          <w:sz w:val="20"/>
          <w:szCs w:val="20"/>
        </w:rPr>
        <w:t xml:space="preserve">Streamlit </w:t>
      </w:r>
      <w:r w:rsidR="00F51116" w:rsidRPr="00F773FB">
        <w:rPr>
          <w:rFonts w:ascii="CMU Serif" w:eastAsia="Arial" w:hAnsi="CMU Serif" w:cs="CMU Serif"/>
          <w:sz w:val="20"/>
          <w:szCs w:val="20"/>
        </w:rPr>
        <w:t>webapp</w:t>
      </w:r>
    </w:p>
    <w:p w14:paraId="27C73543" w14:textId="7242DCE0" w:rsidR="00765F43" w:rsidRPr="00F773FB" w:rsidRDefault="004E05A9" w:rsidP="00F773FB">
      <w:pPr>
        <w:tabs>
          <w:tab w:val="right" w:pos="10773"/>
        </w:tabs>
        <w:spacing w:before="120" w:line="220" w:lineRule="atLeast"/>
        <w:rPr>
          <w:rFonts w:ascii="CMU Serif" w:eastAsia="Arial" w:hAnsi="CMU Serif" w:cs="CMU Serif"/>
          <w:b/>
          <w:bCs/>
          <w:sz w:val="20"/>
          <w:szCs w:val="20"/>
        </w:rPr>
      </w:pPr>
      <w:r w:rsidRPr="00F773FB">
        <w:rPr>
          <w:rStyle w:val="fs14fw6"/>
          <w:rFonts w:ascii="CMU Serif" w:eastAsia="Arial" w:hAnsi="CMU Serif" w:cs="CMU Serif"/>
          <w:b/>
          <w:bCs/>
          <w:caps/>
          <w:sz w:val="20"/>
          <w:szCs w:val="20"/>
        </w:rPr>
        <w:t>Tivlon Technologies</w:t>
      </w:r>
      <w:r w:rsidR="00084EC3" w:rsidRPr="00F773FB">
        <w:rPr>
          <w:rStyle w:val="fs14fw6undefinedtdn"/>
          <w:rFonts w:ascii="CMU Serif" w:eastAsia="Arial" w:hAnsi="CMU Serif" w:cs="CMU Serif"/>
          <w:b/>
          <w:bCs/>
          <w:caps/>
          <w:sz w:val="20"/>
          <w:szCs w:val="20"/>
        </w:rPr>
        <w:t xml:space="preserve"> –</w:t>
      </w:r>
      <w:r w:rsidRPr="00F773FB">
        <w:rPr>
          <w:rStyle w:val="fs14fw6undefinedtdn"/>
          <w:rFonts w:ascii="CMU Serif" w:eastAsia="Arial" w:hAnsi="CMU Serif" w:cs="CMU Serif"/>
          <w:b/>
          <w:bCs/>
          <w:caps/>
          <w:sz w:val="20"/>
          <w:szCs w:val="20"/>
        </w:rPr>
        <w:t xml:space="preserve"> </w:t>
      </w:r>
      <w:r w:rsidRPr="00F773FB">
        <w:rPr>
          <w:rStyle w:val="fs14fw6"/>
          <w:rFonts w:ascii="CMU Serif" w:eastAsia="Arial" w:hAnsi="CMU Serif" w:cs="CMU Serif"/>
          <w:b/>
          <w:bCs/>
          <w:caps/>
          <w:sz w:val="20"/>
          <w:szCs w:val="20"/>
        </w:rPr>
        <w:t>Data Engineer</w:t>
      </w:r>
      <w:r w:rsidR="00075999" w:rsidRPr="00F773FB">
        <w:rPr>
          <w:rStyle w:val="fs14fw6"/>
          <w:rFonts w:ascii="CMU Serif" w:eastAsia="Arial" w:hAnsi="CMU Serif" w:cs="CMU Serif"/>
          <w:b/>
          <w:bCs/>
          <w:caps/>
          <w:sz w:val="20"/>
          <w:szCs w:val="20"/>
        </w:rPr>
        <w:t xml:space="preserve"> &amp; Scientist</w:t>
      </w:r>
      <w:r w:rsidRPr="00F773FB">
        <w:rPr>
          <w:rStyle w:val="fs14fw6"/>
          <w:rFonts w:ascii="CMU Serif" w:eastAsia="Arial" w:hAnsi="CMU Serif" w:cs="CMU Serif"/>
          <w:b/>
          <w:bCs/>
          <w:sz w:val="20"/>
          <w:szCs w:val="20"/>
        </w:rPr>
        <w:tab/>
      </w:r>
      <w:r w:rsidR="00FA1068" w:rsidRPr="00F773FB">
        <w:rPr>
          <w:rStyle w:val="fs14fw6"/>
          <w:rFonts w:ascii="CMU Serif" w:eastAsia="Arial" w:hAnsi="CMU Serif" w:cs="CMU Serif"/>
          <w:b/>
          <w:bCs/>
          <w:sz w:val="20"/>
          <w:szCs w:val="20"/>
        </w:rPr>
        <w:t>MAY</w:t>
      </w:r>
      <w:r w:rsidRPr="00F773FB">
        <w:rPr>
          <w:rStyle w:val="fs14fw6"/>
          <w:rFonts w:ascii="CMU Serif" w:eastAsia="Arial" w:hAnsi="CMU Serif" w:cs="CMU Serif"/>
          <w:b/>
          <w:bCs/>
          <w:sz w:val="20"/>
          <w:szCs w:val="20"/>
        </w:rPr>
        <w:t xml:space="preserve"> 2019 </w:t>
      </w:r>
      <w:r w:rsidR="00A7087E" w:rsidRPr="00F773FB">
        <w:rPr>
          <w:rStyle w:val="fs14fw6"/>
          <w:rFonts w:ascii="CMU Serif" w:eastAsia="Arial" w:hAnsi="CMU Serif" w:cs="CMU Serif"/>
          <w:b/>
          <w:bCs/>
          <w:sz w:val="20"/>
          <w:szCs w:val="20"/>
        </w:rPr>
        <w:t>–</w:t>
      </w:r>
      <w:r w:rsidR="00FA1068" w:rsidRPr="00F773FB">
        <w:rPr>
          <w:rStyle w:val="fs14fw6"/>
          <w:rFonts w:ascii="CMU Serif" w:eastAsia="Arial" w:hAnsi="CMU Serif" w:cs="CMU Serif"/>
          <w:b/>
          <w:bCs/>
          <w:sz w:val="20"/>
          <w:szCs w:val="20"/>
        </w:rPr>
        <w:t xml:space="preserve"> DEC </w:t>
      </w:r>
      <w:r w:rsidRPr="00F773FB">
        <w:rPr>
          <w:rStyle w:val="fs14fw6"/>
          <w:rFonts w:ascii="CMU Serif" w:eastAsia="Arial" w:hAnsi="CMU Serif" w:cs="CMU Serif"/>
          <w:b/>
          <w:bCs/>
          <w:sz w:val="20"/>
          <w:szCs w:val="20"/>
        </w:rPr>
        <w:t>20</w:t>
      </w:r>
      <w:r w:rsidR="007333CC" w:rsidRPr="00F773FB">
        <w:rPr>
          <w:rStyle w:val="fs14fw6"/>
          <w:rFonts w:ascii="CMU Serif" w:eastAsia="Arial" w:hAnsi="CMU Serif" w:cs="CMU Serif"/>
          <w:b/>
          <w:bCs/>
          <w:sz w:val="20"/>
          <w:szCs w:val="20"/>
        </w:rPr>
        <w:t>19</w:t>
      </w:r>
    </w:p>
    <w:p w14:paraId="20530077" w14:textId="0DBF62DB" w:rsidR="00765F43" w:rsidRPr="00F773FB" w:rsidRDefault="004E05A9" w:rsidP="004E05A9">
      <w:pPr>
        <w:pStyle w:val="ListParagraph"/>
        <w:numPr>
          <w:ilvl w:val="0"/>
          <w:numId w:val="1"/>
        </w:numPr>
        <w:spacing w:line="220" w:lineRule="atLeast"/>
        <w:rPr>
          <w:rFonts w:ascii="CMU Serif" w:eastAsia="Arial" w:hAnsi="CMU Serif" w:cs="CMU Serif"/>
          <w:sz w:val="20"/>
          <w:szCs w:val="20"/>
        </w:rPr>
      </w:pPr>
      <w:r w:rsidRPr="00F773FB">
        <w:rPr>
          <w:rFonts w:ascii="CMU Serif" w:eastAsia="Arial" w:hAnsi="CMU Serif" w:cs="CMU Serif"/>
          <w:sz w:val="20"/>
          <w:szCs w:val="20"/>
        </w:rPr>
        <w:t xml:space="preserve">Cleaned and restructured large amounts of raw Excel data containing </w:t>
      </w:r>
      <w:r w:rsidR="007E4533" w:rsidRPr="00F773FB">
        <w:rPr>
          <w:rFonts w:ascii="CMU Serif" w:eastAsia="Arial" w:hAnsi="CMU Serif" w:cs="CMU Serif"/>
          <w:sz w:val="20"/>
          <w:szCs w:val="20"/>
        </w:rPr>
        <w:t xml:space="preserve">commodities’ </w:t>
      </w:r>
      <w:r w:rsidRPr="00F773FB">
        <w:rPr>
          <w:rFonts w:ascii="CMU Serif" w:eastAsia="Arial" w:hAnsi="CMU Serif" w:cs="CMU Serif"/>
          <w:sz w:val="20"/>
          <w:szCs w:val="20"/>
        </w:rPr>
        <w:t>historical prices</w:t>
      </w:r>
    </w:p>
    <w:p w14:paraId="2B45A6C1" w14:textId="77777777" w:rsidR="00765F43" w:rsidRPr="00F773FB" w:rsidRDefault="004E05A9" w:rsidP="004E05A9">
      <w:pPr>
        <w:pStyle w:val="ListParagraph"/>
        <w:numPr>
          <w:ilvl w:val="0"/>
          <w:numId w:val="1"/>
        </w:numPr>
        <w:spacing w:line="220" w:lineRule="atLeast"/>
        <w:rPr>
          <w:rFonts w:ascii="CMU Serif" w:eastAsia="Arial" w:hAnsi="CMU Serif" w:cs="CMU Serif"/>
          <w:sz w:val="20"/>
          <w:szCs w:val="20"/>
        </w:rPr>
      </w:pPr>
      <w:r w:rsidRPr="00F773FB">
        <w:rPr>
          <w:rFonts w:ascii="CMU Serif" w:eastAsia="Arial" w:hAnsi="CMU Serif" w:cs="CMU Serif"/>
          <w:sz w:val="20"/>
          <w:szCs w:val="20"/>
        </w:rPr>
        <w:t>Automated an ETL pipeline using Python's data management libraries such as Pandas and Dask</w:t>
      </w:r>
    </w:p>
    <w:p w14:paraId="2A1B0591" w14:textId="434BB65F" w:rsidR="00765F43" w:rsidRPr="00F773FB" w:rsidRDefault="004E05A9" w:rsidP="004E05A9">
      <w:pPr>
        <w:pStyle w:val="ListParagraph"/>
        <w:numPr>
          <w:ilvl w:val="0"/>
          <w:numId w:val="1"/>
        </w:numPr>
        <w:spacing w:line="220" w:lineRule="atLeast"/>
        <w:rPr>
          <w:rFonts w:ascii="CMU Serif" w:eastAsia="Arial" w:hAnsi="CMU Serif" w:cs="CMU Serif"/>
          <w:sz w:val="20"/>
          <w:szCs w:val="20"/>
        </w:rPr>
      </w:pPr>
      <w:r w:rsidRPr="00F773FB">
        <w:rPr>
          <w:rFonts w:ascii="CMU Serif" w:eastAsia="Arial" w:hAnsi="CMU Serif" w:cs="CMU Serif"/>
          <w:sz w:val="20"/>
          <w:szCs w:val="20"/>
        </w:rPr>
        <w:t xml:space="preserve">Visualized </w:t>
      </w:r>
      <w:r w:rsidR="007E4533" w:rsidRPr="00F773FB">
        <w:rPr>
          <w:rFonts w:ascii="CMU Serif" w:eastAsia="Arial" w:hAnsi="CMU Serif" w:cs="CMU Serif"/>
          <w:sz w:val="20"/>
          <w:szCs w:val="20"/>
        </w:rPr>
        <w:t xml:space="preserve">the formatted </w:t>
      </w:r>
      <w:r w:rsidRPr="00F773FB">
        <w:rPr>
          <w:rFonts w:ascii="CMU Serif" w:eastAsia="Arial" w:hAnsi="CMU Serif" w:cs="CMU Serif"/>
          <w:sz w:val="20"/>
          <w:szCs w:val="20"/>
        </w:rPr>
        <w:t>data by employing cutting-edge BI tools such as Power BI and Tableau</w:t>
      </w:r>
    </w:p>
    <w:p w14:paraId="46E21D6B" w14:textId="5F9E5310" w:rsidR="00765F43" w:rsidRPr="00F773FB" w:rsidRDefault="007E4533" w:rsidP="0030655F">
      <w:pPr>
        <w:tabs>
          <w:tab w:val="right" w:pos="9330"/>
        </w:tabs>
        <w:spacing w:before="120" w:line="220" w:lineRule="atLeast"/>
        <w:rPr>
          <w:rFonts w:ascii="CMU Serif" w:eastAsia="Arial" w:hAnsi="CMU Serif" w:cs="CMU Serif"/>
          <w:b/>
          <w:bCs/>
          <w:sz w:val="20"/>
          <w:szCs w:val="20"/>
        </w:rPr>
      </w:pPr>
      <w:r w:rsidRPr="00F773FB">
        <w:rPr>
          <w:rStyle w:val="fs14fw6"/>
          <w:rFonts w:ascii="CMU Serif" w:eastAsia="Arial" w:hAnsi="CMU Serif" w:cs="CMU Serif"/>
          <w:b/>
          <w:bCs/>
          <w:sz w:val="20"/>
          <w:szCs w:val="20"/>
        </w:rPr>
        <w:t>CO</w:t>
      </w:r>
      <w:r w:rsidR="004E05A9" w:rsidRPr="00F773FB">
        <w:rPr>
          <w:rStyle w:val="fs14fw6"/>
          <w:rFonts w:ascii="CMU Serif" w:eastAsia="Arial" w:hAnsi="CMU Serif" w:cs="CMU Serif"/>
          <w:b/>
          <w:bCs/>
          <w:sz w:val="20"/>
          <w:szCs w:val="20"/>
        </w:rPr>
        <w:t>CURRICULAR ACTIVITIES</w:t>
      </w:r>
      <w:r w:rsidR="004E05A9" w:rsidRPr="00F773FB">
        <w:rPr>
          <w:rStyle w:val="fs14fw6"/>
          <w:rFonts w:ascii="CMU Serif" w:eastAsia="Arial" w:hAnsi="CMU Serif" w:cs="CMU Serif"/>
          <w:b/>
          <w:bCs/>
          <w:sz w:val="20"/>
          <w:szCs w:val="20"/>
        </w:rPr>
        <w:tab/>
      </w:r>
    </w:p>
    <w:p w14:paraId="0D73DD1C" w14:textId="06D6009F" w:rsidR="00075999" w:rsidRPr="00F773FB" w:rsidRDefault="00075999" w:rsidP="00075999">
      <w:pPr>
        <w:pStyle w:val="ListParagraph"/>
        <w:numPr>
          <w:ilvl w:val="0"/>
          <w:numId w:val="1"/>
        </w:numPr>
        <w:spacing w:after="60" w:line="220" w:lineRule="atLeast"/>
        <w:rPr>
          <w:rFonts w:ascii="CMU Serif" w:eastAsia="Arial" w:hAnsi="CMU Serif" w:cs="CMU Serif"/>
          <w:sz w:val="20"/>
          <w:szCs w:val="20"/>
        </w:rPr>
      </w:pPr>
      <w:r w:rsidRPr="00F773FB">
        <w:rPr>
          <w:rFonts w:ascii="CMU Serif" w:eastAsia="Arial" w:hAnsi="CMU Serif" w:cs="CMU Serif"/>
          <w:sz w:val="20"/>
          <w:szCs w:val="20"/>
        </w:rPr>
        <w:t>Honing my Machine Learning skills under NUS FinTech Society through various Fintech projects</w:t>
      </w:r>
    </w:p>
    <w:p w14:paraId="30F6344E" w14:textId="5870D9FB" w:rsidR="00075999" w:rsidRPr="00F773FB" w:rsidRDefault="00075999" w:rsidP="00075999">
      <w:pPr>
        <w:pStyle w:val="ListParagraph"/>
        <w:numPr>
          <w:ilvl w:val="0"/>
          <w:numId w:val="1"/>
        </w:numPr>
        <w:spacing w:after="60" w:line="220" w:lineRule="atLeast"/>
        <w:rPr>
          <w:rFonts w:ascii="CMU Serif" w:eastAsia="Arial" w:hAnsi="CMU Serif" w:cs="CMU Serif"/>
          <w:sz w:val="20"/>
          <w:szCs w:val="20"/>
        </w:rPr>
      </w:pPr>
      <w:r w:rsidRPr="00F773FB">
        <w:rPr>
          <w:rFonts w:ascii="CMU Serif" w:eastAsia="Arial" w:hAnsi="CMU Serif" w:cs="CMU Serif"/>
          <w:sz w:val="20"/>
          <w:szCs w:val="20"/>
        </w:rPr>
        <w:t>Developed and maintained NUS CAPTLife (hostel</w:t>
      </w:r>
      <w:r w:rsidR="009053C9" w:rsidRPr="00F773FB">
        <w:rPr>
          <w:rFonts w:ascii="CMU Serif" w:eastAsia="Arial" w:hAnsi="CMU Serif" w:cs="CMU Serif"/>
          <w:sz w:val="20"/>
          <w:szCs w:val="20"/>
        </w:rPr>
        <w:t>’s student</w:t>
      </w:r>
      <w:r w:rsidRPr="00F773FB">
        <w:rPr>
          <w:rFonts w:ascii="CMU Serif" w:eastAsia="Arial" w:hAnsi="CMU Serif" w:cs="CMU Serif"/>
          <w:sz w:val="20"/>
          <w:szCs w:val="20"/>
        </w:rPr>
        <w:t xml:space="preserve"> life website</w:t>
      </w:r>
      <w:r w:rsidR="009053C9" w:rsidRPr="00F773FB">
        <w:rPr>
          <w:rFonts w:ascii="CMU Serif" w:eastAsia="Arial" w:hAnsi="CMU Serif" w:cs="CMU Serif"/>
          <w:sz w:val="20"/>
          <w:szCs w:val="20"/>
        </w:rPr>
        <w:t xml:space="preserve">) </w:t>
      </w:r>
      <w:r w:rsidRPr="00F773FB">
        <w:rPr>
          <w:rFonts w:ascii="CMU Serif" w:eastAsia="Arial" w:hAnsi="CMU Serif" w:cs="CMU Serif"/>
          <w:sz w:val="20"/>
          <w:szCs w:val="20"/>
        </w:rPr>
        <w:t>with WordPress</w:t>
      </w:r>
    </w:p>
    <w:p w14:paraId="6206DD9D" w14:textId="55ED66F5" w:rsidR="00075999" w:rsidRPr="00F773FB" w:rsidRDefault="00075999" w:rsidP="00075999">
      <w:pPr>
        <w:pStyle w:val="ListParagraph"/>
        <w:numPr>
          <w:ilvl w:val="0"/>
          <w:numId w:val="1"/>
        </w:numPr>
        <w:spacing w:after="60" w:line="220" w:lineRule="atLeast"/>
        <w:rPr>
          <w:rFonts w:ascii="CMU Serif" w:eastAsia="Arial" w:hAnsi="CMU Serif" w:cs="CMU Serif"/>
          <w:sz w:val="20"/>
          <w:szCs w:val="20"/>
        </w:rPr>
      </w:pPr>
      <w:r w:rsidRPr="00F773FB">
        <w:rPr>
          <w:rFonts w:ascii="CMU Serif" w:eastAsia="Arial" w:hAnsi="CMU Serif" w:cs="CMU Serif"/>
          <w:sz w:val="20"/>
          <w:szCs w:val="20"/>
        </w:rPr>
        <w:t>Designed UI/UX Figma mockups for Ladle.SG’s app, a social enterprise incubated under NUS SIC</w:t>
      </w:r>
    </w:p>
    <w:p w14:paraId="3758A504" w14:textId="1BB06F4C" w:rsidR="00765F43" w:rsidRPr="00F773FB" w:rsidRDefault="004E05A9" w:rsidP="0030655F">
      <w:pPr>
        <w:tabs>
          <w:tab w:val="right" w:pos="9330"/>
        </w:tabs>
        <w:spacing w:before="120" w:line="220" w:lineRule="atLeast"/>
        <w:rPr>
          <w:rFonts w:ascii="CMU Serif" w:eastAsia="Arial" w:hAnsi="CMU Serif" w:cs="CMU Serif"/>
          <w:b/>
          <w:bCs/>
          <w:sz w:val="20"/>
          <w:szCs w:val="20"/>
        </w:rPr>
      </w:pPr>
      <w:r w:rsidRPr="00F773FB">
        <w:rPr>
          <w:rStyle w:val="fs14fw6"/>
          <w:rFonts w:ascii="CMU Serif" w:eastAsia="Arial" w:hAnsi="CMU Serif" w:cs="CMU Serif"/>
          <w:b/>
          <w:bCs/>
          <w:sz w:val="20"/>
          <w:szCs w:val="20"/>
        </w:rPr>
        <w:t>PERSONAL PROJECTS</w:t>
      </w:r>
      <w:r w:rsidRPr="00F773FB">
        <w:rPr>
          <w:rStyle w:val="fs14fw6"/>
          <w:rFonts w:ascii="CMU Serif" w:eastAsia="Arial" w:hAnsi="CMU Serif" w:cs="CMU Serif"/>
          <w:b/>
          <w:bCs/>
          <w:sz w:val="20"/>
          <w:szCs w:val="20"/>
        </w:rPr>
        <w:tab/>
      </w:r>
    </w:p>
    <w:p w14:paraId="1FEFB5A9" w14:textId="796B3C5D" w:rsidR="00075999" w:rsidRPr="00F773FB" w:rsidRDefault="00075999" w:rsidP="00075999">
      <w:pPr>
        <w:pStyle w:val="ListParagraph"/>
        <w:numPr>
          <w:ilvl w:val="0"/>
          <w:numId w:val="1"/>
        </w:numPr>
        <w:spacing w:line="220" w:lineRule="atLeast"/>
        <w:rPr>
          <w:rFonts w:ascii="CMU Serif" w:eastAsia="Arial" w:hAnsi="CMU Serif" w:cs="CMU Serif"/>
          <w:sz w:val="20"/>
          <w:szCs w:val="20"/>
        </w:rPr>
      </w:pPr>
      <w:r w:rsidRPr="00F773FB">
        <w:rPr>
          <w:rFonts w:ascii="CMU Serif" w:eastAsia="Arial" w:hAnsi="CMU Serif" w:cs="CMU Serif"/>
          <w:sz w:val="20"/>
          <w:szCs w:val="20"/>
        </w:rPr>
        <w:t xml:space="preserve">Built an NFT appraisal </w:t>
      </w:r>
      <w:r w:rsidR="006E18C3" w:rsidRPr="00F773FB">
        <w:rPr>
          <w:rFonts w:ascii="CMU Serif" w:eastAsia="Arial" w:hAnsi="CMU Serif" w:cs="CMU Serif"/>
          <w:sz w:val="20"/>
          <w:szCs w:val="20"/>
        </w:rPr>
        <w:t>model</w:t>
      </w:r>
      <w:r w:rsidRPr="00F773FB">
        <w:rPr>
          <w:rFonts w:ascii="CMU Serif" w:eastAsia="Arial" w:hAnsi="CMU Serif" w:cs="CMU Serif"/>
          <w:sz w:val="20"/>
          <w:szCs w:val="20"/>
        </w:rPr>
        <w:t xml:space="preserve"> using CNNs into a regressor through the nftshowroom API</w:t>
      </w:r>
    </w:p>
    <w:p w14:paraId="4A18E012" w14:textId="06895725" w:rsidR="00075999" w:rsidRPr="00F773FB" w:rsidRDefault="00075999" w:rsidP="00075999">
      <w:pPr>
        <w:pStyle w:val="ListParagraph"/>
        <w:numPr>
          <w:ilvl w:val="0"/>
          <w:numId w:val="1"/>
        </w:numPr>
        <w:spacing w:line="220" w:lineRule="atLeast"/>
        <w:rPr>
          <w:rFonts w:ascii="CMU Serif" w:eastAsia="Arial" w:hAnsi="CMU Serif" w:cs="CMU Serif"/>
          <w:sz w:val="20"/>
          <w:szCs w:val="20"/>
        </w:rPr>
      </w:pPr>
      <w:r w:rsidRPr="00F773FB">
        <w:rPr>
          <w:rFonts w:ascii="CMU Serif" w:eastAsia="Arial" w:hAnsi="CMU Serif" w:cs="CMU Serif"/>
          <w:sz w:val="20"/>
          <w:szCs w:val="20"/>
        </w:rPr>
        <w:t>Designed a personal portfolio website in vanilla HTML/CSS/JS and a movie searching webapp with React</w:t>
      </w:r>
    </w:p>
    <w:p w14:paraId="1CC3BACE" w14:textId="24C3A1CA" w:rsidR="007E4533" w:rsidRPr="00F773FB" w:rsidRDefault="00075999" w:rsidP="00075999">
      <w:pPr>
        <w:pStyle w:val="ListParagraph"/>
        <w:numPr>
          <w:ilvl w:val="0"/>
          <w:numId w:val="1"/>
        </w:numPr>
        <w:spacing w:line="220" w:lineRule="atLeast"/>
        <w:rPr>
          <w:rFonts w:ascii="CMU Serif" w:eastAsia="Arial" w:hAnsi="CMU Serif" w:cs="CMU Serif"/>
          <w:sz w:val="20"/>
          <w:szCs w:val="20"/>
        </w:rPr>
      </w:pPr>
      <w:r w:rsidRPr="00F773FB">
        <w:rPr>
          <w:rFonts w:ascii="CMU Serif" w:eastAsia="Arial" w:hAnsi="CMU Serif" w:cs="CMU Serif"/>
          <w:sz w:val="20"/>
          <w:szCs w:val="20"/>
        </w:rPr>
        <w:t>Automated Instagram post-generation with scraped content using Python’s BS4, Selenium &amp; Pillow</w:t>
      </w:r>
    </w:p>
    <w:p w14:paraId="1C494084" w14:textId="31091465" w:rsidR="00765F43" w:rsidRPr="00F773FB" w:rsidRDefault="00765F43" w:rsidP="007E4533">
      <w:pPr>
        <w:spacing w:line="220" w:lineRule="atLeast"/>
        <w:rPr>
          <w:rFonts w:ascii="CMU Serif" w:eastAsia="Arial" w:hAnsi="CMU Serif" w:cs="CMU Serif"/>
          <w:sz w:val="20"/>
          <w:szCs w:val="20"/>
        </w:rPr>
      </w:pPr>
    </w:p>
    <w:p w14:paraId="3C7E68BC" w14:textId="77777777" w:rsidR="003D00A1" w:rsidRPr="00F773FB" w:rsidRDefault="003D00A1" w:rsidP="003D00A1">
      <w:pPr>
        <w:pBdr>
          <w:bottom w:val="thinThickSmallGap" w:sz="18" w:space="0" w:color="000000"/>
        </w:pBdr>
        <w:spacing w:line="236" w:lineRule="atLeast"/>
        <w:rPr>
          <w:rFonts w:ascii="CMU Serif" w:eastAsia="Arial" w:hAnsi="CMU Serif" w:cs="CMU Serif"/>
          <w:b/>
          <w:bCs/>
          <w:caps/>
          <w:sz w:val="20"/>
          <w:szCs w:val="20"/>
        </w:rPr>
      </w:pPr>
      <w:r w:rsidRPr="00F773FB">
        <w:rPr>
          <w:rFonts w:ascii="CMU Serif" w:eastAsia="Arial" w:hAnsi="CMU Serif" w:cs="CMU Serif"/>
          <w:b/>
          <w:bCs/>
          <w:caps/>
          <w:sz w:val="20"/>
          <w:szCs w:val="20"/>
        </w:rPr>
        <w:t>education</w:t>
      </w:r>
    </w:p>
    <w:p w14:paraId="5884B6E8" w14:textId="0AFFB801" w:rsidR="003D00A1" w:rsidRPr="00F773FB" w:rsidRDefault="00FA1068" w:rsidP="00F773FB">
      <w:pPr>
        <w:tabs>
          <w:tab w:val="right" w:pos="10773"/>
        </w:tabs>
        <w:spacing w:before="120" w:line="220" w:lineRule="atLeast"/>
        <w:rPr>
          <w:rStyle w:val="fs14fw6"/>
          <w:rFonts w:ascii="CMU Serif" w:eastAsia="Arial" w:hAnsi="CMU Serif" w:cs="CMU Serif"/>
          <w:b/>
          <w:bCs/>
          <w:sz w:val="20"/>
          <w:szCs w:val="20"/>
        </w:rPr>
      </w:pPr>
      <w:r w:rsidRPr="00F773FB">
        <w:rPr>
          <w:rStyle w:val="fs14fw6overflow-hidden"/>
          <w:rFonts w:ascii="CMU Serif" w:eastAsia="Arial" w:hAnsi="CMU Serif" w:cs="CMU Serif"/>
          <w:b/>
          <w:bCs/>
          <w:sz w:val="20"/>
          <w:szCs w:val="20"/>
        </w:rPr>
        <w:t>NATIONAL UNIVERSITY OF SINGAPORE</w:t>
      </w:r>
      <w:r w:rsidR="003D00A1" w:rsidRPr="00F773FB">
        <w:rPr>
          <w:rStyle w:val="fs14fw6"/>
          <w:rFonts w:ascii="CMU Serif" w:eastAsia="Arial" w:hAnsi="CMU Serif" w:cs="CMU Serif"/>
          <w:b/>
          <w:bCs/>
          <w:sz w:val="20"/>
          <w:szCs w:val="20"/>
        </w:rPr>
        <w:tab/>
      </w:r>
      <w:r w:rsidRPr="00F773FB">
        <w:rPr>
          <w:rStyle w:val="fs14fw6overflow-hidden"/>
          <w:rFonts w:ascii="CMU Serif" w:eastAsia="Arial" w:hAnsi="CMU Serif" w:cs="CMU Serif"/>
          <w:b/>
          <w:bCs/>
          <w:sz w:val="20"/>
          <w:szCs w:val="20"/>
        </w:rPr>
        <w:t>AUG</w:t>
      </w:r>
      <w:r w:rsidR="003D00A1" w:rsidRPr="00F773FB">
        <w:rPr>
          <w:rStyle w:val="fs14fw6overflow-hidden"/>
          <w:rFonts w:ascii="CMU Serif" w:eastAsia="Arial" w:hAnsi="CMU Serif" w:cs="CMU Serif"/>
          <w:b/>
          <w:bCs/>
          <w:sz w:val="20"/>
          <w:szCs w:val="20"/>
        </w:rPr>
        <w:t xml:space="preserve"> 2019 </w:t>
      </w:r>
      <w:r w:rsidR="00075999" w:rsidRPr="00F773FB">
        <w:rPr>
          <w:rStyle w:val="fs14fw6overflow-hidden"/>
          <w:rFonts w:ascii="CMU Serif" w:eastAsia="Arial" w:hAnsi="CMU Serif" w:cs="CMU Serif"/>
          <w:b/>
          <w:bCs/>
          <w:sz w:val="20"/>
          <w:szCs w:val="20"/>
        </w:rPr>
        <w:t>–</w:t>
      </w:r>
      <w:r w:rsidRPr="00F773FB">
        <w:rPr>
          <w:rStyle w:val="fs14fw6overflow-hidden"/>
          <w:rFonts w:ascii="CMU Serif" w:eastAsia="Arial" w:hAnsi="CMU Serif" w:cs="CMU Serif"/>
          <w:b/>
          <w:bCs/>
          <w:sz w:val="20"/>
          <w:szCs w:val="20"/>
        </w:rPr>
        <w:t xml:space="preserve"> MAY </w:t>
      </w:r>
      <w:r w:rsidR="006E18C3" w:rsidRPr="00F773FB">
        <w:rPr>
          <w:rStyle w:val="fs14fw6overflow-hidden"/>
          <w:rFonts w:ascii="CMU Serif" w:eastAsia="Arial" w:hAnsi="CMU Serif" w:cs="CMU Serif"/>
          <w:b/>
          <w:bCs/>
          <w:sz w:val="20"/>
          <w:szCs w:val="20"/>
        </w:rPr>
        <w:t>2023</w:t>
      </w:r>
    </w:p>
    <w:p w14:paraId="7669CE7A" w14:textId="568E930D" w:rsidR="003D00A1" w:rsidRPr="00F773FB" w:rsidRDefault="003D00A1" w:rsidP="00F773FB">
      <w:pPr>
        <w:tabs>
          <w:tab w:val="right" w:pos="10773"/>
        </w:tabs>
        <w:spacing w:line="220" w:lineRule="atLeast"/>
        <w:rPr>
          <w:rFonts w:ascii="CMU Serif" w:eastAsia="Arial" w:hAnsi="CMU Serif" w:cs="CMU Serif"/>
          <w:b/>
          <w:bCs/>
          <w:sz w:val="20"/>
          <w:szCs w:val="20"/>
        </w:rPr>
      </w:pPr>
      <w:r w:rsidRPr="00F773FB">
        <w:rPr>
          <w:rStyle w:val="fs14fw6overflow-hidden"/>
          <w:rFonts w:ascii="CMU Serif" w:eastAsia="Arial" w:hAnsi="CMU Serif" w:cs="CMU Serif"/>
          <w:i/>
          <w:iCs/>
          <w:sz w:val="20"/>
          <w:szCs w:val="20"/>
        </w:rPr>
        <w:t>Bachelor of Engineering, Electrical Engineering</w:t>
      </w:r>
      <w:r w:rsidR="007333CC" w:rsidRPr="00F773FB">
        <w:rPr>
          <w:rStyle w:val="fs14fw6overflow-hidden"/>
          <w:rFonts w:ascii="CMU Serif" w:eastAsia="Arial" w:hAnsi="CMU Serif" w:cs="CMU Serif"/>
          <w:i/>
          <w:iCs/>
          <w:sz w:val="20"/>
          <w:szCs w:val="20"/>
        </w:rPr>
        <w:t>; Minor in Data Engineering</w:t>
      </w:r>
      <w:r w:rsidRPr="00F773FB">
        <w:rPr>
          <w:rFonts w:ascii="CMU Serif" w:eastAsia="Arial" w:hAnsi="CMU Serif" w:cs="CMU Serif"/>
          <w:i/>
          <w:iCs/>
          <w:sz w:val="20"/>
          <w:szCs w:val="20"/>
        </w:rPr>
        <w:tab/>
      </w:r>
      <w:r w:rsidRPr="00F773FB">
        <w:rPr>
          <w:rStyle w:val="fs14fw6overflow-hidden"/>
          <w:rFonts w:ascii="CMU Serif" w:eastAsia="Arial" w:hAnsi="CMU Serif" w:cs="CMU Serif"/>
          <w:b/>
          <w:bCs/>
          <w:sz w:val="20"/>
          <w:szCs w:val="20"/>
        </w:rPr>
        <w:t>GPA: 4.4</w:t>
      </w:r>
      <w:r w:rsidR="00760E5C" w:rsidRPr="00F773FB">
        <w:rPr>
          <w:rStyle w:val="fs14fw6overflow-hidden"/>
          <w:rFonts w:ascii="CMU Serif" w:eastAsia="Arial" w:hAnsi="CMU Serif" w:cs="CMU Serif"/>
          <w:b/>
          <w:bCs/>
          <w:sz w:val="20"/>
          <w:szCs w:val="20"/>
        </w:rPr>
        <w:t>2</w:t>
      </w:r>
    </w:p>
    <w:p w14:paraId="5423033F" w14:textId="652FF947" w:rsidR="003D00A1" w:rsidRPr="00F773FB" w:rsidRDefault="003D00A1" w:rsidP="003D00A1">
      <w:pPr>
        <w:pStyle w:val="ListParagraph"/>
        <w:numPr>
          <w:ilvl w:val="0"/>
          <w:numId w:val="1"/>
        </w:numPr>
        <w:spacing w:line="220" w:lineRule="atLeast"/>
        <w:rPr>
          <w:rFonts w:ascii="CMU Serif" w:eastAsia="Arial" w:hAnsi="CMU Serif" w:cs="CMU Serif"/>
          <w:sz w:val="20"/>
          <w:szCs w:val="20"/>
        </w:rPr>
      </w:pPr>
      <w:r w:rsidRPr="00F773FB">
        <w:rPr>
          <w:rFonts w:ascii="CMU Serif" w:eastAsia="Arial" w:hAnsi="CMU Serif" w:cs="CMU Serif"/>
          <w:b/>
          <w:bCs/>
          <w:sz w:val="20"/>
          <w:szCs w:val="20"/>
        </w:rPr>
        <w:t>[EE2211: A-]</w:t>
      </w:r>
      <w:r w:rsidRPr="00F773FB">
        <w:rPr>
          <w:rFonts w:ascii="CMU Serif" w:eastAsia="Arial" w:hAnsi="CMU Serif" w:cs="CMU Serif"/>
          <w:sz w:val="20"/>
          <w:szCs w:val="20"/>
        </w:rPr>
        <w:t xml:space="preserve"> Machine Learning through linear &amp; polynomial regression, gradient descent, decision trees, random forest, k-means clustering</w:t>
      </w:r>
      <w:r w:rsidR="00075999" w:rsidRPr="00F773FB">
        <w:rPr>
          <w:rFonts w:ascii="CMU Serif" w:eastAsia="Arial" w:hAnsi="CMU Serif" w:cs="CMU Serif"/>
          <w:sz w:val="20"/>
          <w:szCs w:val="20"/>
        </w:rPr>
        <w:t>, multi-layer perceptron</w:t>
      </w:r>
      <w:r w:rsidRPr="00F773FB">
        <w:rPr>
          <w:rFonts w:ascii="CMU Serif" w:eastAsia="Arial" w:hAnsi="CMU Serif" w:cs="CMU Serif"/>
          <w:sz w:val="20"/>
          <w:szCs w:val="20"/>
        </w:rPr>
        <w:t xml:space="preserve"> and neural networks</w:t>
      </w:r>
    </w:p>
    <w:p w14:paraId="5E407B80" w14:textId="44760FC5" w:rsidR="003D00A1" w:rsidRPr="00F773FB" w:rsidRDefault="003D00A1" w:rsidP="003D00A1">
      <w:pPr>
        <w:pStyle w:val="ListParagraph"/>
        <w:numPr>
          <w:ilvl w:val="0"/>
          <w:numId w:val="1"/>
        </w:numPr>
        <w:spacing w:line="220" w:lineRule="atLeast"/>
        <w:rPr>
          <w:rFonts w:ascii="CMU Serif" w:eastAsia="Arial" w:hAnsi="CMU Serif" w:cs="CMU Serif"/>
          <w:sz w:val="20"/>
          <w:szCs w:val="20"/>
        </w:rPr>
      </w:pPr>
      <w:r w:rsidRPr="00F773FB">
        <w:rPr>
          <w:rFonts w:ascii="CMU Serif" w:eastAsia="Arial" w:hAnsi="CMU Serif" w:cs="CMU Serif"/>
          <w:b/>
          <w:bCs/>
          <w:sz w:val="20"/>
          <w:szCs w:val="20"/>
        </w:rPr>
        <w:t>[EE2028: A]</w:t>
      </w:r>
      <w:r w:rsidRPr="00F773FB">
        <w:rPr>
          <w:rFonts w:ascii="CMU Serif" w:eastAsia="Arial" w:hAnsi="CMU Serif" w:cs="CMU Serif"/>
          <w:sz w:val="20"/>
          <w:szCs w:val="20"/>
        </w:rPr>
        <w:t xml:space="preserve"> Built a med-tech IoT Tkinter GUI with live charting by drawing serial data from the STM32 Cortex-M4 microprocessor</w:t>
      </w:r>
      <w:r w:rsidR="0027110E" w:rsidRPr="00F773FB">
        <w:rPr>
          <w:rFonts w:ascii="CMU Serif" w:eastAsia="Arial" w:hAnsi="CMU Serif" w:cs="CMU Serif"/>
          <w:sz w:val="20"/>
          <w:szCs w:val="20"/>
        </w:rPr>
        <w:t xml:space="preserve"> alongside </w:t>
      </w:r>
      <w:r w:rsidRPr="00F773FB">
        <w:rPr>
          <w:rFonts w:ascii="CMU Serif" w:eastAsia="Arial" w:hAnsi="CMU Serif" w:cs="CMU Serif"/>
          <w:sz w:val="20"/>
          <w:szCs w:val="20"/>
        </w:rPr>
        <w:t>SMS alerts through Twilio's API</w:t>
      </w:r>
    </w:p>
    <w:p w14:paraId="6ACEC1C0" w14:textId="77777777" w:rsidR="003D00A1" w:rsidRPr="00F773FB" w:rsidRDefault="003D00A1" w:rsidP="003D00A1">
      <w:pPr>
        <w:pStyle w:val="ListParagraph"/>
        <w:numPr>
          <w:ilvl w:val="0"/>
          <w:numId w:val="1"/>
        </w:numPr>
        <w:spacing w:line="220" w:lineRule="atLeast"/>
        <w:rPr>
          <w:rFonts w:ascii="CMU Serif" w:eastAsia="Arial" w:hAnsi="CMU Serif" w:cs="CMU Serif"/>
          <w:sz w:val="20"/>
          <w:szCs w:val="20"/>
        </w:rPr>
      </w:pPr>
      <w:r w:rsidRPr="00F773FB">
        <w:rPr>
          <w:rFonts w:ascii="CMU Serif" w:eastAsia="Arial" w:hAnsi="CMU Serif" w:cs="CMU Serif"/>
          <w:b/>
          <w:bCs/>
          <w:sz w:val="20"/>
          <w:szCs w:val="20"/>
        </w:rPr>
        <w:t>[EE2026: A]</w:t>
      </w:r>
      <w:r w:rsidRPr="00F773FB">
        <w:rPr>
          <w:rFonts w:ascii="CMU Serif" w:eastAsia="Arial" w:hAnsi="CMU Serif" w:cs="CMU Serif"/>
          <w:sz w:val="20"/>
          <w:szCs w:val="20"/>
        </w:rPr>
        <w:t xml:space="preserve"> Programmed a 53-state voice-interfaced RPG with pixel graphics on the Basys3 FPGA</w:t>
      </w:r>
    </w:p>
    <w:p w14:paraId="2CA23A10" w14:textId="77777777" w:rsidR="003D00A1" w:rsidRPr="00F773FB" w:rsidRDefault="003D00A1" w:rsidP="003D00A1">
      <w:pPr>
        <w:pStyle w:val="ListParagraph"/>
        <w:numPr>
          <w:ilvl w:val="0"/>
          <w:numId w:val="1"/>
        </w:numPr>
        <w:spacing w:line="220" w:lineRule="atLeast"/>
        <w:rPr>
          <w:rFonts w:ascii="CMU Serif" w:eastAsia="Arial" w:hAnsi="CMU Serif" w:cs="CMU Serif"/>
          <w:sz w:val="20"/>
          <w:szCs w:val="20"/>
        </w:rPr>
      </w:pPr>
      <w:r w:rsidRPr="00F773FB">
        <w:rPr>
          <w:rFonts w:ascii="CMU Serif" w:eastAsia="Arial" w:hAnsi="CMU Serif" w:cs="CMU Serif"/>
          <w:b/>
          <w:bCs/>
          <w:sz w:val="20"/>
          <w:szCs w:val="20"/>
        </w:rPr>
        <w:t>[IE2141: A]</w:t>
      </w:r>
      <w:r w:rsidRPr="00F773FB">
        <w:rPr>
          <w:rFonts w:ascii="CMU Serif" w:eastAsia="Arial" w:hAnsi="CMU Serif" w:cs="CMU Serif"/>
          <w:sz w:val="20"/>
          <w:szCs w:val="20"/>
        </w:rPr>
        <w:t xml:space="preserve"> Modelled and simulated real-world scenarios and variables using Stella Architect</w:t>
      </w:r>
    </w:p>
    <w:p w14:paraId="44604686" w14:textId="77777777" w:rsidR="003D00A1" w:rsidRPr="00F773FB" w:rsidRDefault="003D00A1" w:rsidP="007E4533">
      <w:pPr>
        <w:spacing w:line="220" w:lineRule="atLeast"/>
        <w:rPr>
          <w:rFonts w:ascii="CMU Serif" w:eastAsia="Arial" w:hAnsi="CMU Serif" w:cs="CMU Serif"/>
          <w:sz w:val="20"/>
          <w:szCs w:val="20"/>
        </w:rPr>
      </w:pPr>
    </w:p>
    <w:p w14:paraId="413CC0E6" w14:textId="77777777" w:rsidR="00765F43" w:rsidRPr="00F773FB" w:rsidRDefault="004E05A9" w:rsidP="0030655F">
      <w:pPr>
        <w:pBdr>
          <w:bottom w:val="thinThickSmallGap" w:sz="18" w:space="0" w:color="000000"/>
        </w:pBdr>
        <w:spacing w:line="236" w:lineRule="atLeast"/>
        <w:rPr>
          <w:rFonts w:ascii="CMU Serif" w:eastAsia="Arial" w:hAnsi="CMU Serif" w:cs="CMU Serif"/>
          <w:b/>
          <w:bCs/>
          <w:caps/>
          <w:sz w:val="20"/>
          <w:szCs w:val="20"/>
        </w:rPr>
      </w:pPr>
      <w:r w:rsidRPr="00F773FB">
        <w:rPr>
          <w:rFonts w:ascii="CMU Serif" w:eastAsia="Arial" w:hAnsi="CMU Serif" w:cs="CMU Serif"/>
          <w:b/>
          <w:bCs/>
          <w:caps/>
          <w:sz w:val="20"/>
          <w:szCs w:val="20"/>
        </w:rPr>
        <w:t>hackathons</w:t>
      </w:r>
    </w:p>
    <w:p w14:paraId="1CDB2692" w14:textId="5BD50159" w:rsidR="00075999" w:rsidRPr="00F773FB" w:rsidRDefault="00075999" w:rsidP="00F773FB">
      <w:pPr>
        <w:tabs>
          <w:tab w:val="right" w:pos="10773"/>
        </w:tabs>
        <w:spacing w:before="120" w:line="220" w:lineRule="atLeast"/>
        <w:rPr>
          <w:rFonts w:ascii="CMU Serif" w:eastAsia="Arial" w:hAnsi="CMU Serif" w:cs="CMU Serif"/>
          <w:b/>
          <w:bCs/>
          <w:sz w:val="20"/>
          <w:szCs w:val="20"/>
        </w:rPr>
      </w:pPr>
      <w:r w:rsidRPr="00F773FB">
        <w:rPr>
          <w:rStyle w:val="fs14fw6"/>
          <w:rFonts w:ascii="CMU Serif" w:eastAsia="Arial" w:hAnsi="CMU Serif" w:cs="CMU Serif"/>
          <w:b/>
          <w:bCs/>
          <w:sz w:val="20"/>
          <w:szCs w:val="20"/>
        </w:rPr>
        <w:t xml:space="preserve">DSTA </w:t>
      </w:r>
      <w:r w:rsidR="00F773FB" w:rsidRPr="00F773FB">
        <w:rPr>
          <w:rStyle w:val="fs14fw6"/>
          <w:rFonts w:ascii="CMU Serif" w:eastAsia="Arial" w:hAnsi="CMU Serif" w:cs="CMU Serif"/>
          <w:b/>
          <w:bCs/>
          <w:sz w:val="20"/>
          <w:szCs w:val="20"/>
        </w:rPr>
        <w:t>–</w:t>
      </w:r>
      <w:r w:rsidR="00F773FB">
        <w:rPr>
          <w:rStyle w:val="fs14fw6"/>
          <w:rFonts w:ascii="CMU Serif" w:eastAsia="Arial" w:hAnsi="CMU Serif" w:cs="CMU Serif"/>
          <w:b/>
          <w:bCs/>
          <w:sz w:val="20"/>
          <w:szCs w:val="20"/>
        </w:rPr>
        <w:t xml:space="preserve"> </w:t>
      </w:r>
      <w:r w:rsidRPr="00F773FB">
        <w:rPr>
          <w:rStyle w:val="fs14fw6"/>
          <w:rFonts w:ascii="CMU Serif" w:eastAsia="Arial" w:hAnsi="CMU Serif" w:cs="CMU Serif"/>
          <w:b/>
          <w:bCs/>
          <w:sz w:val="20"/>
          <w:szCs w:val="20"/>
        </w:rPr>
        <w:t>BRAINHACK</w:t>
      </w:r>
      <w:r w:rsidRPr="00F773FB">
        <w:rPr>
          <w:rStyle w:val="fs14fw6"/>
          <w:rFonts w:ascii="CMU Serif" w:eastAsia="Arial" w:hAnsi="CMU Serif" w:cs="CMU Serif"/>
          <w:b/>
          <w:bCs/>
          <w:sz w:val="20"/>
          <w:szCs w:val="20"/>
        </w:rPr>
        <w:tab/>
      </w:r>
      <w:r w:rsidR="00FA1068" w:rsidRPr="00F773FB">
        <w:rPr>
          <w:rStyle w:val="fs14fw6"/>
          <w:rFonts w:ascii="CMU Serif" w:eastAsia="Arial" w:hAnsi="CMU Serif" w:cs="CMU Serif"/>
          <w:b/>
          <w:bCs/>
          <w:sz w:val="20"/>
          <w:szCs w:val="20"/>
        </w:rPr>
        <w:t>JUN</w:t>
      </w:r>
      <w:r w:rsidRPr="00F773FB">
        <w:rPr>
          <w:rStyle w:val="fs14fw6"/>
          <w:rFonts w:ascii="CMU Serif" w:eastAsia="Arial" w:hAnsi="CMU Serif" w:cs="CMU Serif"/>
          <w:b/>
          <w:bCs/>
          <w:sz w:val="20"/>
          <w:szCs w:val="20"/>
        </w:rPr>
        <w:t xml:space="preserve"> 2021</w:t>
      </w:r>
    </w:p>
    <w:p w14:paraId="2D6E45FD" w14:textId="77777777" w:rsidR="00075999" w:rsidRPr="00F773FB" w:rsidRDefault="00075999" w:rsidP="00075999">
      <w:pPr>
        <w:pStyle w:val="ListParagraph"/>
        <w:numPr>
          <w:ilvl w:val="0"/>
          <w:numId w:val="1"/>
        </w:numPr>
        <w:spacing w:after="60" w:line="220" w:lineRule="atLeast"/>
        <w:rPr>
          <w:rFonts w:ascii="CMU Serif" w:eastAsia="Arial" w:hAnsi="CMU Serif" w:cs="CMU Serif"/>
          <w:sz w:val="20"/>
          <w:szCs w:val="20"/>
        </w:rPr>
      </w:pPr>
      <w:r w:rsidRPr="00F773FB">
        <w:rPr>
          <w:rFonts w:ascii="CMU Serif" w:eastAsia="Arial" w:hAnsi="CMU Serif" w:cs="CMU Serif"/>
          <w:b/>
          <w:bCs/>
          <w:sz w:val="20"/>
          <w:szCs w:val="20"/>
        </w:rPr>
        <w:t>TIL</w:t>
      </w:r>
      <w:r w:rsidRPr="00F773FB">
        <w:rPr>
          <w:rFonts w:ascii="CMU Serif" w:eastAsia="Arial" w:hAnsi="CMU Serif" w:cs="CMU Serif"/>
          <w:sz w:val="20"/>
          <w:szCs w:val="20"/>
        </w:rPr>
        <w:t>: Rank 18 in this Machine Learning team hackathon on Computer Vision and Sound Classification</w:t>
      </w:r>
    </w:p>
    <w:p w14:paraId="7A7FCB15" w14:textId="6FA01CEA" w:rsidR="00075999" w:rsidRPr="00F773FB" w:rsidRDefault="00075999" w:rsidP="00075999">
      <w:pPr>
        <w:pStyle w:val="ListParagraph"/>
        <w:numPr>
          <w:ilvl w:val="0"/>
          <w:numId w:val="1"/>
        </w:numPr>
        <w:spacing w:after="60" w:line="220" w:lineRule="atLeast"/>
        <w:rPr>
          <w:rFonts w:ascii="CMU Serif" w:eastAsia="Arial" w:hAnsi="CMU Serif" w:cs="CMU Serif"/>
          <w:sz w:val="20"/>
          <w:szCs w:val="20"/>
        </w:rPr>
      </w:pPr>
      <w:r w:rsidRPr="00F773FB">
        <w:rPr>
          <w:rFonts w:ascii="CMU Serif" w:eastAsia="Arial" w:hAnsi="CMU Serif" w:cs="CMU Serif"/>
          <w:b/>
          <w:bCs/>
          <w:sz w:val="20"/>
          <w:szCs w:val="20"/>
        </w:rPr>
        <w:t>SeeTrue</w:t>
      </w:r>
      <w:r w:rsidRPr="00F773FB">
        <w:rPr>
          <w:rFonts w:ascii="CMU Serif" w:eastAsia="Arial" w:hAnsi="CMU Serif" w:cs="CMU Serif"/>
          <w:sz w:val="20"/>
          <w:szCs w:val="20"/>
        </w:rPr>
        <w:t xml:space="preserve">: Rank 7 in this Machine Learning solo hackathon in detecting </w:t>
      </w:r>
      <w:r w:rsidR="007333CC" w:rsidRPr="00F773FB">
        <w:rPr>
          <w:rFonts w:ascii="CMU Serif" w:eastAsia="Arial" w:hAnsi="CMU Serif" w:cs="CMU Serif"/>
          <w:sz w:val="20"/>
          <w:szCs w:val="20"/>
        </w:rPr>
        <w:t>f</w:t>
      </w:r>
      <w:r w:rsidRPr="00F773FB">
        <w:rPr>
          <w:rFonts w:ascii="CMU Serif" w:eastAsia="Arial" w:hAnsi="CMU Serif" w:cs="CMU Serif"/>
          <w:sz w:val="20"/>
          <w:szCs w:val="20"/>
        </w:rPr>
        <w:t xml:space="preserve">ake </w:t>
      </w:r>
      <w:r w:rsidR="007333CC" w:rsidRPr="00F773FB">
        <w:rPr>
          <w:rFonts w:ascii="CMU Serif" w:eastAsia="Arial" w:hAnsi="CMU Serif" w:cs="CMU Serif"/>
          <w:sz w:val="20"/>
          <w:szCs w:val="20"/>
        </w:rPr>
        <w:t>n</w:t>
      </w:r>
      <w:r w:rsidRPr="00F773FB">
        <w:rPr>
          <w:rFonts w:ascii="CMU Serif" w:eastAsia="Arial" w:hAnsi="CMU Serif" w:cs="CMU Serif"/>
          <w:sz w:val="20"/>
          <w:szCs w:val="20"/>
        </w:rPr>
        <w:t>ews in images and videos</w:t>
      </w:r>
    </w:p>
    <w:p w14:paraId="6703EE55" w14:textId="5FBBC9D5" w:rsidR="00075999" w:rsidRPr="00F773FB" w:rsidRDefault="00075999" w:rsidP="00075999">
      <w:pPr>
        <w:pStyle w:val="ListParagraph"/>
        <w:numPr>
          <w:ilvl w:val="0"/>
          <w:numId w:val="1"/>
        </w:numPr>
        <w:spacing w:after="60" w:line="220" w:lineRule="atLeast"/>
        <w:rPr>
          <w:rStyle w:val="fs14fw6"/>
          <w:rFonts w:ascii="CMU Serif" w:eastAsia="Arial" w:hAnsi="CMU Serif" w:cs="CMU Serif"/>
          <w:sz w:val="20"/>
          <w:szCs w:val="20"/>
        </w:rPr>
      </w:pPr>
      <w:r w:rsidRPr="00F773FB">
        <w:rPr>
          <w:rFonts w:ascii="CMU Serif" w:eastAsia="Arial" w:hAnsi="CMU Serif" w:cs="CMU Serif"/>
          <w:b/>
          <w:bCs/>
          <w:sz w:val="20"/>
          <w:szCs w:val="20"/>
        </w:rPr>
        <w:t>CODE_EXP</w:t>
      </w:r>
      <w:r w:rsidRPr="00F773FB">
        <w:rPr>
          <w:rFonts w:ascii="CMU Serif" w:eastAsia="Arial" w:hAnsi="CMU Serif" w:cs="CMU Serif"/>
          <w:sz w:val="20"/>
          <w:szCs w:val="20"/>
        </w:rPr>
        <w:t xml:space="preserve">: Built </w:t>
      </w:r>
      <w:r w:rsidRPr="00F773FB">
        <w:rPr>
          <w:rFonts w:ascii="CMU Serif" w:eastAsia="Arial" w:hAnsi="CMU Serif" w:cs="CMU Serif"/>
          <w:i/>
          <w:iCs/>
          <w:sz w:val="20"/>
          <w:szCs w:val="20"/>
        </w:rPr>
        <w:t>TooHak!</w:t>
      </w:r>
      <w:r w:rsidRPr="00F773FB">
        <w:rPr>
          <w:rFonts w:ascii="CMU Serif" w:eastAsia="Arial" w:hAnsi="CMU Serif" w:cs="CMU Serif"/>
          <w:sz w:val="20"/>
          <w:szCs w:val="20"/>
        </w:rPr>
        <w:t xml:space="preserve">, a quiz-maker </w:t>
      </w:r>
      <w:r w:rsidR="007333CC" w:rsidRPr="00F773FB">
        <w:rPr>
          <w:rFonts w:ascii="CMU Serif" w:eastAsia="Arial" w:hAnsi="CMU Serif" w:cs="CMU Serif"/>
          <w:sz w:val="20"/>
          <w:szCs w:val="20"/>
        </w:rPr>
        <w:t xml:space="preserve">React Native </w:t>
      </w:r>
      <w:r w:rsidRPr="00F773FB">
        <w:rPr>
          <w:rFonts w:ascii="CMU Serif" w:eastAsia="Arial" w:hAnsi="CMU Serif" w:cs="CMU Serif"/>
          <w:sz w:val="20"/>
          <w:szCs w:val="20"/>
        </w:rPr>
        <w:t>app to ease remote learning and teaching</w:t>
      </w:r>
    </w:p>
    <w:p w14:paraId="52C11331" w14:textId="6E54B3D1" w:rsidR="00765F43" w:rsidRPr="00F773FB" w:rsidRDefault="004E05A9" w:rsidP="00F773FB">
      <w:pPr>
        <w:tabs>
          <w:tab w:val="right" w:pos="10773"/>
        </w:tabs>
        <w:spacing w:before="120" w:line="220" w:lineRule="atLeast"/>
        <w:rPr>
          <w:rFonts w:ascii="CMU Serif" w:eastAsia="Arial" w:hAnsi="CMU Serif" w:cs="CMU Serif"/>
          <w:b/>
          <w:bCs/>
          <w:sz w:val="20"/>
          <w:szCs w:val="20"/>
        </w:rPr>
      </w:pPr>
      <w:r w:rsidRPr="00F773FB">
        <w:rPr>
          <w:rStyle w:val="fs14fw6"/>
          <w:rFonts w:ascii="CMU Serif" w:eastAsia="Arial" w:hAnsi="CMU Serif" w:cs="CMU Serif"/>
          <w:b/>
          <w:bCs/>
          <w:sz w:val="20"/>
          <w:szCs w:val="20"/>
        </w:rPr>
        <w:t xml:space="preserve">NUS HACKERS </w:t>
      </w:r>
      <w:r w:rsidR="001E3756" w:rsidRPr="00F773FB">
        <w:rPr>
          <w:rStyle w:val="fs14fw6"/>
          <w:rFonts w:ascii="CMU Serif" w:eastAsia="Arial" w:hAnsi="CMU Serif" w:cs="CMU Serif"/>
          <w:b/>
          <w:bCs/>
          <w:sz w:val="20"/>
          <w:szCs w:val="20"/>
        </w:rPr>
        <w:t xml:space="preserve">– </w:t>
      </w:r>
      <w:r w:rsidRPr="00F773FB">
        <w:rPr>
          <w:rStyle w:val="fs14fw6"/>
          <w:rFonts w:ascii="CMU Serif" w:eastAsia="Arial" w:hAnsi="CMU Serif" w:cs="CMU Serif"/>
          <w:b/>
          <w:bCs/>
          <w:sz w:val="20"/>
          <w:szCs w:val="20"/>
        </w:rPr>
        <w:t>HACK &amp; ROL</w:t>
      </w:r>
      <w:r w:rsidR="001E3756" w:rsidRPr="00F773FB">
        <w:rPr>
          <w:rStyle w:val="fs14fw6"/>
          <w:rFonts w:ascii="CMU Serif" w:eastAsia="Arial" w:hAnsi="CMU Serif" w:cs="CMU Serif"/>
          <w:b/>
          <w:bCs/>
          <w:sz w:val="20"/>
          <w:szCs w:val="20"/>
        </w:rPr>
        <w:t>L</w:t>
      </w:r>
      <w:r w:rsidRPr="00F773FB">
        <w:rPr>
          <w:rStyle w:val="fs14fw6"/>
          <w:rFonts w:ascii="CMU Serif" w:eastAsia="Arial" w:hAnsi="CMU Serif" w:cs="CMU Serif"/>
          <w:b/>
          <w:bCs/>
          <w:sz w:val="20"/>
          <w:szCs w:val="20"/>
        </w:rPr>
        <w:tab/>
        <w:t>J</w:t>
      </w:r>
      <w:r w:rsidR="00FA1068" w:rsidRPr="00F773FB">
        <w:rPr>
          <w:rStyle w:val="fs14fw6"/>
          <w:rFonts w:ascii="CMU Serif" w:eastAsia="Arial" w:hAnsi="CMU Serif" w:cs="CMU Serif"/>
          <w:b/>
          <w:bCs/>
          <w:sz w:val="20"/>
          <w:szCs w:val="20"/>
        </w:rPr>
        <w:t>AN</w:t>
      </w:r>
      <w:r w:rsidRPr="00F773FB">
        <w:rPr>
          <w:rStyle w:val="fs14fw6"/>
          <w:rFonts w:ascii="CMU Serif" w:eastAsia="Arial" w:hAnsi="CMU Serif" w:cs="CMU Serif"/>
          <w:b/>
          <w:bCs/>
          <w:sz w:val="20"/>
          <w:szCs w:val="20"/>
        </w:rPr>
        <w:t xml:space="preserve"> 2021</w:t>
      </w:r>
    </w:p>
    <w:p w14:paraId="4F698DD9" w14:textId="56E6E6D1" w:rsidR="007E4533" w:rsidRPr="00F773FB" w:rsidRDefault="004E05A9" w:rsidP="008D6582">
      <w:pPr>
        <w:pStyle w:val="ListParagraph"/>
        <w:numPr>
          <w:ilvl w:val="0"/>
          <w:numId w:val="1"/>
        </w:numPr>
        <w:spacing w:after="60" w:line="220" w:lineRule="atLeast"/>
        <w:rPr>
          <w:rFonts w:ascii="CMU Serif" w:eastAsia="Arial" w:hAnsi="CMU Serif" w:cs="CMU Serif"/>
          <w:sz w:val="20"/>
          <w:szCs w:val="20"/>
        </w:rPr>
      </w:pPr>
      <w:r w:rsidRPr="00F773FB">
        <w:rPr>
          <w:rFonts w:ascii="CMU Serif" w:eastAsia="Arial" w:hAnsi="CMU Serif" w:cs="CMU Serif"/>
          <w:sz w:val="20"/>
          <w:szCs w:val="20"/>
        </w:rPr>
        <w:t xml:space="preserve">Built an Alexa "skill" dubbed </w:t>
      </w:r>
      <w:r w:rsidRPr="00F773FB">
        <w:rPr>
          <w:rFonts w:ascii="CMU Serif" w:eastAsia="Arial" w:hAnsi="CMU Serif" w:cs="CMU Serif"/>
          <w:i/>
          <w:iCs/>
          <w:sz w:val="20"/>
          <w:szCs w:val="20"/>
        </w:rPr>
        <w:t>QuizLah!</w:t>
      </w:r>
      <w:r w:rsidRPr="00F773FB">
        <w:rPr>
          <w:rFonts w:ascii="CMU Serif" w:eastAsia="Arial" w:hAnsi="CMU Serif" w:cs="CMU Serif"/>
          <w:sz w:val="20"/>
          <w:szCs w:val="20"/>
        </w:rPr>
        <w:t>, a VUI</w:t>
      </w:r>
      <w:r w:rsidR="007E4533" w:rsidRPr="00F773FB">
        <w:rPr>
          <w:rFonts w:ascii="CMU Serif" w:eastAsia="Arial" w:hAnsi="CMU Serif" w:cs="CMU Serif"/>
          <w:sz w:val="20"/>
          <w:szCs w:val="20"/>
        </w:rPr>
        <w:t xml:space="preserve"> </w:t>
      </w:r>
      <w:r w:rsidRPr="00F773FB">
        <w:rPr>
          <w:rFonts w:ascii="CMU Serif" w:eastAsia="Arial" w:hAnsi="CMU Serif" w:cs="CMU Serif"/>
          <w:sz w:val="20"/>
          <w:szCs w:val="20"/>
        </w:rPr>
        <w:t>Local</w:t>
      </w:r>
      <w:r w:rsidR="007333CC" w:rsidRPr="00F773FB">
        <w:rPr>
          <w:rFonts w:ascii="CMU Serif" w:eastAsia="Arial" w:hAnsi="CMU Serif" w:cs="CMU Serif"/>
          <w:sz w:val="20"/>
          <w:szCs w:val="20"/>
        </w:rPr>
        <w:t>-</w:t>
      </w:r>
      <w:r w:rsidRPr="00F773FB">
        <w:rPr>
          <w:rFonts w:ascii="CMU Serif" w:eastAsia="Arial" w:hAnsi="CMU Serif" w:cs="CMU Serif"/>
          <w:sz w:val="20"/>
          <w:szCs w:val="20"/>
        </w:rPr>
        <w:t>Multiplayer Singapore Trivia Game</w:t>
      </w:r>
    </w:p>
    <w:sectPr w:rsidR="007E4533" w:rsidRPr="00F773FB" w:rsidSect="00F773FB">
      <w:pgSz w:w="12225" w:h="15810"/>
      <w:pgMar w:top="720" w:right="720" w:bottom="720" w:left="720" w:header="709" w:footer="709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27B81F0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A62A64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626D92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92237F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1B660D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0E8B28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4BA1CF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5B492D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80E9C5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713692C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1FE6C1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D8033C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6B0AAC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0F89D6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8A25A1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2ACABD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02CD9A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BD4160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86026C3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AD8A93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53E09A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44E9C2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AE2ADD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04EDC1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32CB7E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9AC0A4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41C065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BB007C9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D72EC4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EB047E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2E2F4F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030597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FD0310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360834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0BAD7B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216398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5198CCF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94289B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77EA4C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4F470B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C144BF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85C273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34A457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0E43BB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536FB6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1452DDA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0422D9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F9291D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9E26D0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CC0115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60ECFE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440DEE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7EAC3C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8B62BB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8E4EC252">
      <w:start w:val="1"/>
      <w:numFmt w:val="bullet"/>
      <w:lvlText w:val=""/>
      <w:lvlJc w:val="left"/>
      <w:pPr>
        <w:ind w:left="-318" w:hanging="360"/>
      </w:pPr>
      <w:rPr>
        <w:rFonts w:ascii="Symbol" w:hAnsi="Symbol"/>
      </w:rPr>
    </w:lvl>
    <w:lvl w:ilvl="1" w:tplc="471A3AC4">
      <w:start w:val="1"/>
      <w:numFmt w:val="bullet"/>
      <w:lvlText w:val="o"/>
      <w:lvlJc w:val="left"/>
      <w:pPr>
        <w:tabs>
          <w:tab w:val="num" w:pos="402"/>
        </w:tabs>
        <w:ind w:left="402" w:hanging="360"/>
      </w:pPr>
      <w:rPr>
        <w:rFonts w:ascii="Courier New" w:hAnsi="Courier New"/>
      </w:rPr>
    </w:lvl>
    <w:lvl w:ilvl="2" w:tplc="D3EA57F6">
      <w:start w:val="1"/>
      <w:numFmt w:val="bullet"/>
      <w:lvlText w:val=""/>
      <w:lvlJc w:val="left"/>
      <w:pPr>
        <w:tabs>
          <w:tab w:val="num" w:pos="1122"/>
        </w:tabs>
        <w:ind w:left="1122" w:hanging="360"/>
      </w:pPr>
      <w:rPr>
        <w:rFonts w:ascii="Wingdings" w:hAnsi="Wingdings"/>
      </w:rPr>
    </w:lvl>
    <w:lvl w:ilvl="3" w:tplc="CEF2A610">
      <w:start w:val="1"/>
      <w:numFmt w:val="bullet"/>
      <w:lvlText w:val=""/>
      <w:lvlJc w:val="left"/>
      <w:pPr>
        <w:tabs>
          <w:tab w:val="num" w:pos="1842"/>
        </w:tabs>
        <w:ind w:left="1842" w:hanging="360"/>
      </w:pPr>
      <w:rPr>
        <w:rFonts w:ascii="Symbol" w:hAnsi="Symbol"/>
      </w:rPr>
    </w:lvl>
    <w:lvl w:ilvl="4" w:tplc="3D80E386">
      <w:start w:val="1"/>
      <w:numFmt w:val="bullet"/>
      <w:lvlText w:val="o"/>
      <w:lvlJc w:val="left"/>
      <w:pPr>
        <w:tabs>
          <w:tab w:val="num" w:pos="2562"/>
        </w:tabs>
        <w:ind w:left="2562" w:hanging="360"/>
      </w:pPr>
      <w:rPr>
        <w:rFonts w:ascii="Courier New" w:hAnsi="Courier New"/>
      </w:rPr>
    </w:lvl>
    <w:lvl w:ilvl="5" w:tplc="2BBA0016">
      <w:start w:val="1"/>
      <w:numFmt w:val="bullet"/>
      <w:lvlText w:val=""/>
      <w:lvlJc w:val="left"/>
      <w:pPr>
        <w:tabs>
          <w:tab w:val="num" w:pos="3282"/>
        </w:tabs>
        <w:ind w:left="3282" w:hanging="360"/>
      </w:pPr>
      <w:rPr>
        <w:rFonts w:ascii="Wingdings" w:hAnsi="Wingdings"/>
      </w:rPr>
    </w:lvl>
    <w:lvl w:ilvl="6" w:tplc="ADBA694C">
      <w:start w:val="1"/>
      <w:numFmt w:val="bullet"/>
      <w:lvlText w:val=""/>
      <w:lvlJc w:val="left"/>
      <w:pPr>
        <w:tabs>
          <w:tab w:val="num" w:pos="4002"/>
        </w:tabs>
        <w:ind w:left="4002" w:hanging="360"/>
      </w:pPr>
      <w:rPr>
        <w:rFonts w:ascii="Symbol" w:hAnsi="Symbol"/>
      </w:rPr>
    </w:lvl>
    <w:lvl w:ilvl="7" w:tplc="FBBAD05E">
      <w:start w:val="1"/>
      <w:numFmt w:val="bullet"/>
      <w:lvlText w:val="o"/>
      <w:lvlJc w:val="left"/>
      <w:pPr>
        <w:tabs>
          <w:tab w:val="num" w:pos="4722"/>
        </w:tabs>
        <w:ind w:left="4722" w:hanging="360"/>
      </w:pPr>
      <w:rPr>
        <w:rFonts w:ascii="Courier New" w:hAnsi="Courier New"/>
      </w:rPr>
    </w:lvl>
    <w:lvl w:ilvl="8" w:tplc="2E7A8074">
      <w:start w:val="1"/>
      <w:numFmt w:val="bullet"/>
      <w:lvlText w:val=""/>
      <w:lvlJc w:val="left"/>
      <w:pPr>
        <w:tabs>
          <w:tab w:val="num" w:pos="5442"/>
        </w:tabs>
        <w:ind w:left="5442" w:hanging="360"/>
      </w:pPr>
      <w:rPr>
        <w:rFonts w:ascii="Wingdings" w:hAnsi="Wingdings"/>
      </w:rPr>
    </w:lvl>
  </w:abstractNum>
  <w:abstractNum w:abstractNumId="7" w15:restartNumberingAfterBreak="0">
    <w:nsid w:val="1DE62CE7"/>
    <w:multiLevelType w:val="hybridMultilevel"/>
    <w:tmpl w:val="867A96F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C137C5"/>
    <w:multiLevelType w:val="hybridMultilevel"/>
    <w:tmpl w:val="D772B3D0"/>
    <w:lvl w:ilvl="0" w:tplc="5218F5AE">
      <w:start w:val="1"/>
      <w:numFmt w:val="bullet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63241B"/>
    <w:multiLevelType w:val="hybridMultilevel"/>
    <w:tmpl w:val="B5504E62"/>
    <w:lvl w:ilvl="0" w:tplc="EB76B134">
      <w:start w:val="1"/>
      <w:numFmt w:val="bullet"/>
      <w:lvlText w:val=""/>
      <w:lvlJc w:val="left"/>
      <w:pPr>
        <w:ind w:left="142" w:hanging="142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ED460D"/>
    <w:multiLevelType w:val="hybridMultilevel"/>
    <w:tmpl w:val="C248BDD0"/>
    <w:lvl w:ilvl="0" w:tplc="EB76B134">
      <w:start w:val="1"/>
      <w:numFmt w:val="bullet"/>
      <w:lvlText w:val=""/>
      <w:lvlJc w:val="left"/>
      <w:pPr>
        <w:ind w:left="142" w:hanging="142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8"/>
  </w:num>
  <w:num w:numId="9">
    <w:abstractNumId w:val="10"/>
  </w:num>
  <w:num w:numId="10">
    <w:abstractNumId w:val="9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5F43"/>
    <w:rsid w:val="00067AA3"/>
    <w:rsid w:val="00075999"/>
    <w:rsid w:val="00084EC3"/>
    <w:rsid w:val="001A75C2"/>
    <w:rsid w:val="001C303B"/>
    <w:rsid w:val="001E3756"/>
    <w:rsid w:val="00237068"/>
    <w:rsid w:val="0027110E"/>
    <w:rsid w:val="0030655F"/>
    <w:rsid w:val="00327889"/>
    <w:rsid w:val="003D00A1"/>
    <w:rsid w:val="00431FE2"/>
    <w:rsid w:val="004E05A9"/>
    <w:rsid w:val="00550593"/>
    <w:rsid w:val="005E041D"/>
    <w:rsid w:val="005E26C3"/>
    <w:rsid w:val="006B5427"/>
    <w:rsid w:val="006E18C3"/>
    <w:rsid w:val="007333CC"/>
    <w:rsid w:val="00760E5C"/>
    <w:rsid w:val="00765F43"/>
    <w:rsid w:val="007E4533"/>
    <w:rsid w:val="00842F0A"/>
    <w:rsid w:val="00894370"/>
    <w:rsid w:val="008D6582"/>
    <w:rsid w:val="009053C9"/>
    <w:rsid w:val="00A7087E"/>
    <w:rsid w:val="00A7702D"/>
    <w:rsid w:val="00B60E26"/>
    <w:rsid w:val="00E133C5"/>
    <w:rsid w:val="00E15639"/>
    <w:rsid w:val="00EF2B56"/>
    <w:rsid w:val="00F51116"/>
    <w:rsid w:val="00F773FB"/>
    <w:rsid w:val="00F80F8F"/>
    <w:rsid w:val="00FA1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BE54E"/>
  <w15:docId w15:val="{1C5E9E86-049A-497C-8F62-2875A1445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4533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WordSection1">
    <w:name w:val="div_WordSection1"/>
    <w:basedOn w:val="Normal"/>
  </w:style>
  <w:style w:type="paragraph" w:customStyle="1" w:styleId="liMsoNormal">
    <w:name w:val="li_MsoNormal"/>
    <w:basedOn w:val="Normal"/>
    <w:pPr>
      <w:spacing w:line="240" w:lineRule="atLeast"/>
    </w:pPr>
  </w:style>
  <w:style w:type="character" w:customStyle="1" w:styleId="fs14fw6overflow-hidden">
    <w:name w:val="fs14 fw6 overflow-hidden"/>
    <w:basedOn w:val="DefaultParagraphFont"/>
  </w:style>
  <w:style w:type="character" w:customStyle="1" w:styleId="fs14fw6">
    <w:name w:val="fs14 fw6"/>
    <w:basedOn w:val="DefaultParagraphFont"/>
  </w:style>
  <w:style w:type="character" w:customStyle="1" w:styleId="fs14fw6undefinedtdn">
    <w:name w:val="fs14 fw6 undefined tdn"/>
    <w:basedOn w:val="DefaultParagraphFont"/>
  </w:style>
  <w:style w:type="paragraph" w:styleId="ListParagraph">
    <w:name w:val="List Paragraph"/>
    <w:basedOn w:val="Normal"/>
    <w:uiPriority w:val="34"/>
    <w:qFormat/>
    <w:rsid w:val="004E05A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05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05A9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3065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2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zhermin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tamzhermin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tamzhermin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5CB475-FE9D-4E64-810D-21298E486B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1622</TotalTime>
  <Pages>1</Pages>
  <Words>486</Words>
  <Characters>2775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3255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cp:lastModifiedBy>Zher Min Tam</cp:lastModifiedBy>
  <cp:revision>21</cp:revision>
  <dcterms:created xsi:type="dcterms:W3CDTF">2021-02-21T05:55:00Z</dcterms:created>
  <dcterms:modified xsi:type="dcterms:W3CDTF">2022-02-26T11:32:00Z</dcterms:modified>
</cp:coreProperties>
</file>